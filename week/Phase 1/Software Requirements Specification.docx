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A5" w:rsidRPr="00CD408B" w:rsidRDefault="00E42CA5" w:rsidP="00E42CA5">
      <w:pPr>
        <w:pStyle w:val="Title"/>
        <w:spacing w:before="0" w:after="0"/>
        <w:jc w:val="center"/>
        <w:rPr>
          <w:rFonts w:ascii="Times New Roman" w:hAnsi="Times New Roman"/>
          <w:sz w:val="44"/>
          <w:szCs w:val="44"/>
        </w:rPr>
      </w:pPr>
      <w:r w:rsidRPr="00CD408B">
        <w:rPr>
          <w:rFonts w:ascii="Times New Roman" w:hAnsi="Times New Roman"/>
          <w:color w:val="000000"/>
          <w:sz w:val="44"/>
          <w:szCs w:val="44"/>
        </w:rPr>
        <w:t>Software Requirements Specification (SRS) for</w:t>
      </w:r>
      <w:r>
        <w:rPr>
          <w:rFonts w:ascii="Times New Roman" w:hAnsi="Times New Roman"/>
          <w:color w:val="000000"/>
          <w:sz w:val="44"/>
          <w:szCs w:val="44"/>
        </w:rPr>
        <w:t xml:space="preserve"> the </w:t>
      </w:r>
      <w:r w:rsidRPr="00CD408B">
        <w:rPr>
          <w:rFonts w:ascii="Times New Roman" w:hAnsi="Times New Roman"/>
          <w:sz w:val="44"/>
          <w:szCs w:val="44"/>
        </w:rPr>
        <w:t>Inventory and Annual Procurement Plan Stock Availability Monitoring System</w:t>
      </w:r>
    </w:p>
    <w:p w:rsidR="00E42CA5" w:rsidRDefault="00E42CA5" w:rsidP="00E42CA5">
      <w:pPr>
        <w:jc w:val="center"/>
        <w:rPr>
          <w:rFonts w:ascii="Arial" w:hAnsi="Arial" w:cs="Arial"/>
          <w:b/>
          <w:sz w:val="24"/>
          <w:szCs w:val="24"/>
        </w:rPr>
      </w:pPr>
    </w:p>
    <w:p w:rsidR="00E42CA5" w:rsidRDefault="00E42CA5" w:rsidP="00E42CA5">
      <w:pPr>
        <w:jc w:val="both"/>
        <w:rPr>
          <w:rFonts w:ascii="Arial" w:hAnsi="Arial" w:cs="Arial"/>
          <w:b/>
          <w:sz w:val="24"/>
          <w:szCs w:val="24"/>
        </w:rPr>
      </w:pPr>
      <w:r>
        <w:rPr>
          <w:rFonts w:ascii="Arial" w:hAnsi="Arial" w:cs="Arial"/>
          <w:b/>
          <w:sz w:val="24"/>
          <w:szCs w:val="24"/>
        </w:rPr>
        <w:t>1 Introduction</w:t>
      </w:r>
    </w:p>
    <w:p w:rsidR="00E42CA5" w:rsidRDefault="00E42CA5" w:rsidP="00E42CA5">
      <w:pPr>
        <w:numPr>
          <w:ilvl w:val="1"/>
          <w:numId w:val="2"/>
        </w:numPr>
        <w:jc w:val="both"/>
        <w:rPr>
          <w:rFonts w:ascii="Arial" w:hAnsi="Arial" w:cs="Arial"/>
          <w:sz w:val="24"/>
          <w:szCs w:val="24"/>
        </w:rPr>
      </w:pPr>
      <w:r>
        <w:rPr>
          <w:rFonts w:ascii="Arial" w:hAnsi="Arial" w:cs="Arial"/>
          <w:sz w:val="24"/>
          <w:szCs w:val="24"/>
        </w:rPr>
        <w:t>Purpose</w:t>
      </w:r>
    </w:p>
    <w:p w:rsidR="00E42CA5" w:rsidRDefault="00E42CA5" w:rsidP="00E42CA5">
      <w:pPr>
        <w:ind w:left="720" w:firstLine="450"/>
        <w:jc w:val="both"/>
        <w:rPr>
          <w:rFonts w:ascii="Arial" w:hAnsi="Arial" w:cs="Arial"/>
          <w:sz w:val="24"/>
          <w:szCs w:val="24"/>
        </w:rPr>
      </w:pPr>
      <w:r>
        <w:rPr>
          <w:rFonts w:ascii="Arial" w:hAnsi="Arial" w:cs="Arial"/>
          <w:sz w:val="24"/>
          <w:szCs w:val="24"/>
        </w:rPr>
        <w:t>This software project shall attempt to help the University of the Philippines Tacloban College’s Supply and Property Services Office (SPSO) stream line its operations and transactions by trying to introduce a local server based website that features a database system for all the records generated by the office. It will aim to automate a good portion of the processes and transactions of the SPSO, thus reducing their work in keeping records, generating the reports they need based on the data they have gathered, and processes involved in completion and validation of transactions.</w:t>
      </w:r>
    </w:p>
    <w:p w:rsidR="00E42CA5" w:rsidRDefault="00E42CA5" w:rsidP="00E42CA5">
      <w:pPr>
        <w:numPr>
          <w:ilvl w:val="1"/>
          <w:numId w:val="2"/>
        </w:numPr>
        <w:jc w:val="both"/>
        <w:rPr>
          <w:rFonts w:ascii="Arial" w:hAnsi="Arial" w:cs="Arial"/>
          <w:sz w:val="24"/>
          <w:szCs w:val="24"/>
        </w:rPr>
      </w:pPr>
      <w:r>
        <w:rPr>
          <w:rFonts w:ascii="Arial" w:hAnsi="Arial" w:cs="Arial"/>
          <w:sz w:val="24"/>
          <w:szCs w:val="24"/>
        </w:rPr>
        <w:t>Scope of the Project</w:t>
      </w:r>
    </w:p>
    <w:p w:rsidR="00E42CA5" w:rsidRDefault="00E42CA5" w:rsidP="00E42CA5">
      <w:pPr>
        <w:ind w:left="720" w:firstLine="450"/>
        <w:jc w:val="both"/>
        <w:rPr>
          <w:rFonts w:ascii="Arial" w:hAnsi="Arial" w:cs="Arial"/>
          <w:sz w:val="24"/>
          <w:szCs w:val="24"/>
        </w:rPr>
      </w:pPr>
      <w:r>
        <w:rPr>
          <w:rFonts w:ascii="Arial" w:hAnsi="Arial" w:cs="Arial"/>
          <w:sz w:val="24"/>
          <w:szCs w:val="24"/>
        </w:rPr>
        <w:t>This software project, at its inception, is intended to be used only by UPVTC’s Supply and Property Services Office (SPSO). The software, which will be a web-based database system, will be deployed in a server within UPVTC. Aside from keeping records for the SPSO, it shall facilitate convenient completion and validation of processes that can span across multiple other departments /offices in UPVTC. Functions of the SPSO can be divided into three, namely:</w:t>
      </w:r>
    </w:p>
    <w:p w:rsidR="00E42CA5" w:rsidRDefault="00E42CA5" w:rsidP="00E42CA5">
      <w:pPr>
        <w:numPr>
          <w:ilvl w:val="0"/>
          <w:numId w:val="5"/>
        </w:numPr>
        <w:jc w:val="both"/>
        <w:rPr>
          <w:rFonts w:ascii="Arial" w:hAnsi="Arial" w:cs="Arial"/>
          <w:sz w:val="24"/>
          <w:szCs w:val="24"/>
        </w:rPr>
      </w:pPr>
      <w:r>
        <w:rPr>
          <w:rFonts w:ascii="Arial" w:hAnsi="Arial" w:cs="Arial"/>
          <w:sz w:val="24"/>
          <w:szCs w:val="24"/>
        </w:rPr>
        <w:t>Annual Procurement Planning (APP)</w:t>
      </w:r>
    </w:p>
    <w:p w:rsidR="00E42CA5" w:rsidRDefault="00E42CA5" w:rsidP="00E42CA5">
      <w:pPr>
        <w:numPr>
          <w:ilvl w:val="0"/>
          <w:numId w:val="5"/>
        </w:numPr>
        <w:jc w:val="both"/>
        <w:rPr>
          <w:rFonts w:ascii="Arial" w:hAnsi="Arial" w:cs="Arial"/>
          <w:sz w:val="24"/>
          <w:szCs w:val="24"/>
        </w:rPr>
      </w:pPr>
      <w:r>
        <w:rPr>
          <w:rFonts w:ascii="Arial" w:hAnsi="Arial" w:cs="Arial"/>
          <w:sz w:val="24"/>
          <w:szCs w:val="24"/>
        </w:rPr>
        <w:t>Purchasing of Supplies and Property</w:t>
      </w:r>
    </w:p>
    <w:p w:rsidR="00E42CA5" w:rsidRDefault="00E42CA5" w:rsidP="00E42CA5">
      <w:pPr>
        <w:numPr>
          <w:ilvl w:val="0"/>
          <w:numId w:val="5"/>
        </w:numPr>
        <w:jc w:val="both"/>
        <w:rPr>
          <w:rFonts w:ascii="Arial" w:hAnsi="Arial" w:cs="Arial"/>
          <w:sz w:val="24"/>
          <w:szCs w:val="24"/>
        </w:rPr>
      </w:pPr>
      <w:r>
        <w:rPr>
          <w:rFonts w:ascii="Arial" w:hAnsi="Arial" w:cs="Arial"/>
          <w:sz w:val="24"/>
          <w:szCs w:val="24"/>
        </w:rPr>
        <w:t>Inventory and Stock Monitoring</w:t>
      </w:r>
    </w:p>
    <w:p w:rsidR="00E42CA5" w:rsidRDefault="00E42CA5" w:rsidP="00E42CA5">
      <w:pPr>
        <w:jc w:val="both"/>
        <w:rPr>
          <w:rFonts w:ascii="Arial" w:hAnsi="Arial" w:cs="Arial"/>
          <w:b/>
          <w:sz w:val="24"/>
          <w:szCs w:val="24"/>
        </w:rPr>
      </w:pPr>
      <w:r>
        <w:rPr>
          <w:rFonts w:ascii="Arial" w:hAnsi="Arial" w:cs="Arial"/>
          <w:b/>
          <w:sz w:val="24"/>
          <w:szCs w:val="24"/>
        </w:rPr>
        <w:t>2 Overall Description</w:t>
      </w:r>
    </w:p>
    <w:p w:rsidR="00E42CA5" w:rsidRDefault="00E42CA5" w:rsidP="00E42CA5">
      <w:pPr>
        <w:jc w:val="both"/>
        <w:rPr>
          <w:rFonts w:ascii="Arial" w:hAnsi="Arial" w:cs="Arial"/>
          <w:sz w:val="24"/>
          <w:szCs w:val="24"/>
        </w:rPr>
      </w:pPr>
      <w:r>
        <w:rPr>
          <w:rFonts w:ascii="Arial" w:hAnsi="Arial" w:cs="Arial"/>
          <w:sz w:val="24"/>
          <w:szCs w:val="24"/>
        </w:rPr>
        <w:tab/>
        <w:t>2.1 Product Perspective</w:t>
      </w:r>
    </w:p>
    <w:p w:rsidR="00E42CA5" w:rsidRDefault="00E42CA5" w:rsidP="00E42CA5">
      <w:pPr>
        <w:ind w:left="720" w:firstLine="720"/>
        <w:jc w:val="both"/>
        <w:rPr>
          <w:rFonts w:ascii="Arial" w:hAnsi="Arial" w:cs="Arial"/>
          <w:sz w:val="24"/>
          <w:szCs w:val="24"/>
        </w:rPr>
      </w:pPr>
      <w:r>
        <w:rPr>
          <w:rFonts w:ascii="Arial" w:hAnsi="Arial" w:cs="Arial"/>
          <w:sz w:val="24"/>
          <w:szCs w:val="24"/>
        </w:rPr>
        <w:t>It will be the first web-based database system for the UPVTC SPSO to be developed. Future patches for improvements and/or fixes to the software for a period after deployment shall be released as necessary.</w:t>
      </w:r>
    </w:p>
    <w:p w:rsidR="00E42CA5" w:rsidRDefault="00E42CA5" w:rsidP="00E42CA5">
      <w:pPr>
        <w:jc w:val="both"/>
        <w:rPr>
          <w:rFonts w:ascii="Arial" w:hAnsi="Arial" w:cs="Arial"/>
          <w:sz w:val="24"/>
          <w:szCs w:val="24"/>
        </w:rPr>
      </w:pPr>
      <w:r>
        <w:rPr>
          <w:rFonts w:ascii="Arial" w:hAnsi="Arial" w:cs="Arial"/>
          <w:sz w:val="24"/>
          <w:szCs w:val="24"/>
        </w:rPr>
        <w:tab/>
        <w:t>2.2 Product Features</w:t>
      </w:r>
    </w:p>
    <w:p w:rsidR="00E42CA5" w:rsidRDefault="00E42CA5" w:rsidP="00E42CA5">
      <w:pPr>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t>The software will have the following features:</w:t>
      </w:r>
    </w:p>
    <w:p w:rsidR="00E42CA5" w:rsidRDefault="00E42CA5" w:rsidP="00E42CA5">
      <w:pPr>
        <w:numPr>
          <w:ilvl w:val="0"/>
          <w:numId w:val="4"/>
        </w:numPr>
        <w:jc w:val="both"/>
        <w:rPr>
          <w:rFonts w:ascii="Arial" w:hAnsi="Arial" w:cs="Arial"/>
          <w:sz w:val="24"/>
          <w:szCs w:val="24"/>
        </w:rPr>
      </w:pPr>
      <w:r>
        <w:rPr>
          <w:rFonts w:ascii="Arial" w:hAnsi="Arial" w:cs="Arial"/>
          <w:sz w:val="24"/>
          <w:szCs w:val="24"/>
        </w:rPr>
        <w:t>Software is in the form of a web-based application. This will enable users across different departments/offices to use the system with a web browser, eliminating the need to install a client application in any workstation connected to the system.</w:t>
      </w:r>
    </w:p>
    <w:p w:rsidR="00E42CA5" w:rsidRDefault="00E42CA5" w:rsidP="00E42CA5">
      <w:pPr>
        <w:numPr>
          <w:ilvl w:val="0"/>
          <w:numId w:val="4"/>
        </w:numPr>
        <w:jc w:val="both"/>
        <w:rPr>
          <w:rFonts w:ascii="Arial" w:hAnsi="Arial" w:cs="Arial"/>
          <w:sz w:val="24"/>
          <w:szCs w:val="24"/>
        </w:rPr>
      </w:pPr>
      <w:r>
        <w:rPr>
          <w:rFonts w:ascii="Arial" w:hAnsi="Arial" w:cs="Arial"/>
          <w:sz w:val="24"/>
          <w:szCs w:val="24"/>
        </w:rPr>
        <w:t>Forms and letters involved in the SPSO’s processes can be generated and processed in a web-based fashion. Since this is the case, required procedures performed upon the forms (e.g. signatures, information inputs) by officers from different departments/offices can be done faster and more efficiently.</w:t>
      </w:r>
    </w:p>
    <w:p w:rsidR="00E42CA5" w:rsidRPr="002D2835" w:rsidRDefault="00E42CA5" w:rsidP="00E42CA5">
      <w:pPr>
        <w:numPr>
          <w:ilvl w:val="0"/>
          <w:numId w:val="4"/>
        </w:numPr>
        <w:jc w:val="both"/>
        <w:rPr>
          <w:rFonts w:ascii="Arial" w:hAnsi="Arial" w:cs="Arial"/>
          <w:sz w:val="24"/>
          <w:szCs w:val="24"/>
        </w:rPr>
      </w:pPr>
      <w:r>
        <w:rPr>
          <w:rFonts w:ascii="Arial" w:hAnsi="Arial" w:cs="Arial"/>
          <w:sz w:val="24"/>
          <w:szCs w:val="24"/>
        </w:rPr>
        <w:t>Faster retrieval of information from the records via use of computer database at any desired time.</w:t>
      </w:r>
    </w:p>
    <w:p w:rsidR="00E42CA5" w:rsidRDefault="00E42CA5" w:rsidP="00E42CA5">
      <w:pPr>
        <w:numPr>
          <w:ilvl w:val="0"/>
          <w:numId w:val="4"/>
        </w:numPr>
        <w:jc w:val="both"/>
        <w:rPr>
          <w:rFonts w:ascii="Arial" w:hAnsi="Arial" w:cs="Arial"/>
          <w:sz w:val="24"/>
          <w:szCs w:val="24"/>
        </w:rPr>
      </w:pPr>
      <w:r>
        <w:rPr>
          <w:rFonts w:ascii="Arial" w:hAnsi="Arial" w:cs="Arial"/>
          <w:sz w:val="24"/>
          <w:szCs w:val="24"/>
        </w:rPr>
        <w:t xml:space="preserve">Utilizes a user account system. Certain actions that can be performed will only be available to appropriate user accounts. </w:t>
      </w:r>
    </w:p>
    <w:p w:rsidR="00E42CA5" w:rsidRPr="008D1AAC" w:rsidRDefault="00E42CA5" w:rsidP="00E42CA5">
      <w:pPr>
        <w:numPr>
          <w:ilvl w:val="0"/>
          <w:numId w:val="4"/>
        </w:numPr>
        <w:jc w:val="both"/>
        <w:rPr>
          <w:rFonts w:ascii="Arial" w:hAnsi="Arial" w:cs="Arial"/>
          <w:sz w:val="24"/>
          <w:szCs w:val="24"/>
        </w:rPr>
      </w:pPr>
      <w:r>
        <w:rPr>
          <w:rFonts w:ascii="Arial" w:hAnsi="Arial" w:cs="Arial"/>
          <w:sz w:val="24"/>
          <w:szCs w:val="24"/>
        </w:rPr>
        <w:t>System logs are generated in every action for reliability.</w:t>
      </w:r>
    </w:p>
    <w:p w:rsidR="00E42CA5" w:rsidRDefault="00E42CA5" w:rsidP="00E42CA5">
      <w:pPr>
        <w:numPr>
          <w:ilvl w:val="0"/>
          <w:numId w:val="4"/>
        </w:numPr>
        <w:jc w:val="both"/>
        <w:rPr>
          <w:rFonts w:ascii="Arial" w:hAnsi="Arial" w:cs="Arial"/>
          <w:sz w:val="24"/>
          <w:szCs w:val="24"/>
        </w:rPr>
      </w:pPr>
      <w:r>
        <w:rPr>
          <w:rFonts w:ascii="Arial" w:hAnsi="Arial" w:cs="Arial"/>
          <w:sz w:val="24"/>
          <w:szCs w:val="24"/>
        </w:rPr>
        <w:t>Data stored in the program is secured.</w:t>
      </w:r>
    </w:p>
    <w:p w:rsidR="00E42CA5" w:rsidRPr="00F5163C" w:rsidRDefault="00E42CA5" w:rsidP="00E42CA5">
      <w:pPr>
        <w:numPr>
          <w:ilvl w:val="0"/>
          <w:numId w:val="4"/>
        </w:numPr>
        <w:jc w:val="both"/>
        <w:rPr>
          <w:rFonts w:ascii="Arial" w:hAnsi="Arial" w:cs="Arial"/>
          <w:sz w:val="24"/>
          <w:szCs w:val="24"/>
        </w:rPr>
      </w:pPr>
      <w:r>
        <w:rPr>
          <w:rFonts w:ascii="Arial" w:hAnsi="Arial" w:cs="Arial"/>
          <w:sz w:val="24"/>
          <w:szCs w:val="24"/>
        </w:rPr>
        <w:t>Specific webpages that involve certain forms feature a capability to save forms with data generated from the database into their current workstations in an Excel document file format (.xls) and/or in Portable Document Format (.pdf).</w:t>
      </w:r>
    </w:p>
    <w:p w:rsidR="00E42CA5" w:rsidRDefault="00E42CA5" w:rsidP="00E42CA5">
      <w:pPr>
        <w:ind w:left="720"/>
        <w:jc w:val="both"/>
        <w:rPr>
          <w:rFonts w:ascii="Arial" w:hAnsi="Arial" w:cs="Arial"/>
          <w:sz w:val="24"/>
          <w:szCs w:val="24"/>
        </w:rPr>
      </w:pPr>
      <w:r>
        <w:rPr>
          <w:rFonts w:ascii="Arial" w:hAnsi="Arial" w:cs="Arial"/>
          <w:sz w:val="24"/>
          <w:szCs w:val="24"/>
        </w:rPr>
        <w:t>2.3 User Classes</w:t>
      </w:r>
    </w:p>
    <w:p w:rsidR="0098251A" w:rsidRDefault="00E42CA5" w:rsidP="0098251A">
      <w:pPr>
        <w:ind w:left="720"/>
        <w:jc w:val="both"/>
        <w:rPr>
          <w:rFonts w:ascii="Arial" w:hAnsi="Arial" w:cs="Arial"/>
          <w:sz w:val="24"/>
          <w:szCs w:val="24"/>
        </w:rPr>
      </w:pPr>
      <w:r>
        <w:rPr>
          <w:rFonts w:ascii="Arial" w:hAnsi="Arial" w:cs="Arial"/>
          <w:sz w:val="24"/>
          <w:szCs w:val="24"/>
        </w:rPr>
        <w:tab/>
      </w:r>
      <w:r w:rsidR="0098251A">
        <w:rPr>
          <w:rFonts w:ascii="Arial" w:hAnsi="Arial" w:cs="Arial"/>
          <w:sz w:val="24"/>
          <w:szCs w:val="24"/>
        </w:rPr>
        <w:t>Staff/personnel from the SPSO will be the main users of the system. Other certain staff/personnel from other divisions/offices that are involved in the processes and transactions of the SPSO (e.g. Dean, Division Head) will also have access to the system, but with limitations. Other users will have no access or right to operate the software.</w:t>
      </w:r>
    </w:p>
    <w:p w:rsidR="00E42CA5" w:rsidRDefault="00E42CA5" w:rsidP="00E42CA5">
      <w:pPr>
        <w:ind w:left="720"/>
        <w:jc w:val="both"/>
        <w:rPr>
          <w:rFonts w:ascii="Arial" w:hAnsi="Arial" w:cs="Arial"/>
          <w:sz w:val="24"/>
          <w:szCs w:val="24"/>
        </w:rPr>
      </w:pPr>
    </w:p>
    <w:p w:rsidR="00E42CA5" w:rsidRDefault="00E42CA5" w:rsidP="00E42CA5">
      <w:pPr>
        <w:ind w:left="720"/>
        <w:jc w:val="both"/>
        <w:rPr>
          <w:rFonts w:ascii="Arial" w:hAnsi="Arial" w:cs="Arial"/>
          <w:sz w:val="24"/>
          <w:szCs w:val="24"/>
        </w:rPr>
      </w:pPr>
      <w:r>
        <w:rPr>
          <w:rFonts w:ascii="Arial" w:hAnsi="Arial" w:cs="Arial"/>
          <w:sz w:val="24"/>
          <w:szCs w:val="24"/>
        </w:rPr>
        <w:t>2.4 Operating Environment</w:t>
      </w:r>
    </w:p>
    <w:p w:rsidR="00E42CA5" w:rsidRDefault="00E42CA5" w:rsidP="00E42CA5">
      <w:pPr>
        <w:ind w:left="720"/>
        <w:jc w:val="both"/>
        <w:rPr>
          <w:rFonts w:ascii="Arial" w:hAnsi="Arial" w:cs="Arial"/>
          <w:sz w:val="24"/>
          <w:szCs w:val="24"/>
        </w:rPr>
      </w:pPr>
      <w:r>
        <w:rPr>
          <w:rFonts w:ascii="Arial" w:hAnsi="Arial" w:cs="Arial"/>
          <w:sz w:val="24"/>
          <w:szCs w:val="24"/>
        </w:rPr>
        <w:tab/>
        <w:t>A server computer will serve as the database server and possibly as a file server. The server</w:t>
      </w:r>
      <w:r w:rsidR="007721AD">
        <w:rPr>
          <w:rFonts w:ascii="Arial" w:hAnsi="Arial" w:cs="Arial"/>
          <w:sz w:val="24"/>
          <w:szCs w:val="24"/>
        </w:rPr>
        <w:t xml:space="preserve"> will have to install MySQL, </w:t>
      </w:r>
      <w:r>
        <w:rPr>
          <w:rFonts w:ascii="Arial" w:hAnsi="Arial" w:cs="Arial"/>
          <w:sz w:val="24"/>
          <w:szCs w:val="24"/>
        </w:rPr>
        <w:t>Java (JDK and JRE)</w:t>
      </w:r>
      <w:r w:rsidR="007721AD">
        <w:rPr>
          <w:rFonts w:ascii="Arial" w:hAnsi="Arial" w:cs="Arial"/>
          <w:sz w:val="24"/>
          <w:szCs w:val="24"/>
        </w:rPr>
        <w:t xml:space="preserve"> and </w:t>
      </w:r>
      <w:r w:rsidR="00CD01E2">
        <w:rPr>
          <w:rFonts w:ascii="Arial" w:hAnsi="Arial" w:cs="Arial"/>
          <w:sz w:val="24"/>
          <w:szCs w:val="24"/>
        </w:rPr>
        <w:t>Apache</w:t>
      </w:r>
      <w:bookmarkStart w:id="0" w:name="_GoBack"/>
      <w:bookmarkEnd w:id="0"/>
      <w:r w:rsidR="007721AD">
        <w:rPr>
          <w:rFonts w:ascii="Arial" w:hAnsi="Arial" w:cs="Arial"/>
          <w:sz w:val="24"/>
          <w:szCs w:val="24"/>
        </w:rPr>
        <w:t xml:space="preserve"> Tomcat</w:t>
      </w:r>
      <w:r>
        <w:rPr>
          <w:rFonts w:ascii="Arial" w:hAnsi="Arial" w:cs="Arial"/>
          <w:sz w:val="24"/>
          <w:szCs w:val="24"/>
        </w:rPr>
        <w:t xml:space="preserve">. To use the system website from a connected workstation, only a web browser has to be installed (e.g. Internet Explorer, Mozilla Firefox, Google Chrome) into its operating system, which can vary. Microsoft Excel or any other </w:t>
      </w:r>
      <w:r>
        <w:rPr>
          <w:rFonts w:ascii="Arial" w:hAnsi="Arial" w:cs="Arial"/>
          <w:sz w:val="24"/>
          <w:szCs w:val="24"/>
        </w:rPr>
        <w:lastRenderedPageBreak/>
        <w:t>software capable of opening and modifying Excel (.xls) files will be needed.</w:t>
      </w:r>
      <w:r w:rsidR="001A0814">
        <w:rPr>
          <w:rFonts w:ascii="Arial" w:hAnsi="Arial" w:cs="Arial"/>
          <w:sz w:val="24"/>
          <w:szCs w:val="24"/>
        </w:rPr>
        <w:t xml:space="preserve"> Adobe Reader or any other software capable of opening PDF files are also needed.</w:t>
      </w:r>
    </w:p>
    <w:p w:rsidR="00E42CA5" w:rsidRDefault="00E42CA5" w:rsidP="00E42CA5">
      <w:pPr>
        <w:ind w:left="720"/>
        <w:jc w:val="both"/>
        <w:rPr>
          <w:rFonts w:ascii="Arial" w:hAnsi="Arial" w:cs="Arial"/>
          <w:sz w:val="24"/>
          <w:szCs w:val="24"/>
        </w:rPr>
      </w:pPr>
      <w:r>
        <w:rPr>
          <w:rFonts w:ascii="Arial" w:hAnsi="Arial" w:cs="Arial"/>
          <w:sz w:val="24"/>
          <w:szCs w:val="24"/>
        </w:rPr>
        <w:t>2.5 Design and Implementation Constraints</w:t>
      </w:r>
    </w:p>
    <w:p w:rsidR="00E42CA5" w:rsidRDefault="00E42CA5" w:rsidP="00E42CA5">
      <w:pPr>
        <w:ind w:left="720"/>
        <w:jc w:val="both"/>
        <w:rPr>
          <w:rFonts w:ascii="Arial" w:hAnsi="Arial" w:cs="Arial"/>
          <w:sz w:val="24"/>
          <w:szCs w:val="24"/>
        </w:rPr>
      </w:pPr>
      <w:r>
        <w:rPr>
          <w:rFonts w:ascii="Arial" w:hAnsi="Arial" w:cs="Arial"/>
          <w:sz w:val="24"/>
          <w:szCs w:val="24"/>
        </w:rPr>
        <w:tab/>
      </w:r>
      <w:r w:rsidR="00091484">
        <w:rPr>
          <w:rFonts w:ascii="Arial" w:hAnsi="Arial" w:cs="Arial"/>
          <w:sz w:val="24"/>
          <w:szCs w:val="24"/>
        </w:rPr>
        <w:t>Only one user can login to the software using</w:t>
      </w:r>
      <w:r w:rsidR="00443AB9">
        <w:rPr>
          <w:rFonts w:ascii="Arial" w:hAnsi="Arial" w:cs="Arial"/>
          <w:sz w:val="24"/>
          <w:szCs w:val="24"/>
        </w:rPr>
        <w:t xml:space="preserve"> a specific browser.</w:t>
      </w:r>
      <w:r w:rsidR="00E15BB6">
        <w:rPr>
          <w:rFonts w:ascii="Arial" w:hAnsi="Arial" w:cs="Arial"/>
          <w:sz w:val="24"/>
          <w:szCs w:val="24"/>
        </w:rPr>
        <w:t xml:space="preserve"> </w:t>
      </w:r>
      <w:r w:rsidR="004B708B">
        <w:rPr>
          <w:rFonts w:ascii="Arial" w:hAnsi="Arial" w:cs="Arial"/>
          <w:sz w:val="24"/>
          <w:szCs w:val="24"/>
        </w:rPr>
        <w:t>Multiple logins for the same account will be disallowed.</w:t>
      </w:r>
      <w:r w:rsidR="00091484">
        <w:rPr>
          <w:rFonts w:ascii="Arial" w:hAnsi="Arial" w:cs="Arial"/>
          <w:sz w:val="24"/>
          <w:szCs w:val="24"/>
        </w:rPr>
        <w:t xml:space="preserve"> </w:t>
      </w:r>
    </w:p>
    <w:p w:rsidR="00E42CA5" w:rsidRDefault="00E42CA5" w:rsidP="00E42CA5">
      <w:pPr>
        <w:ind w:left="720"/>
        <w:jc w:val="both"/>
        <w:rPr>
          <w:rFonts w:ascii="Arial" w:hAnsi="Arial" w:cs="Arial"/>
          <w:sz w:val="24"/>
          <w:szCs w:val="24"/>
        </w:rPr>
      </w:pPr>
      <w:r>
        <w:rPr>
          <w:rFonts w:ascii="Arial" w:hAnsi="Arial" w:cs="Arial"/>
          <w:sz w:val="24"/>
          <w:szCs w:val="24"/>
        </w:rPr>
        <w:t>2.6 User Documentation</w:t>
      </w:r>
    </w:p>
    <w:p w:rsidR="00E42CA5" w:rsidRDefault="00E42CA5" w:rsidP="00E42CA5">
      <w:pPr>
        <w:ind w:left="720"/>
        <w:jc w:val="both"/>
        <w:rPr>
          <w:rFonts w:ascii="Arial" w:hAnsi="Arial" w:cs="Arial"/>
          <w:sz w:val="24"/>
          <w:szCs w:val="24"/>
        </w:rPr>
      </w:pPr>
      <w:r>
        <w:rPr>
          <w:rFonts w:ascii="Arial" w:hAnsi="Arial" w:cs="Arial"/>
          <w:sz w:val="24"/>
          <w:szCs w:val="24"/>
        </w:rPr>
        <w:tab/>
      </w:r>
      <w:r w:rsidR="005B705F">
        <w:rPr>
          <w:rFonts w:ascii="Arial" w:hAnsi="Arial" w:cs="Arial"/>
          <w:sz w:val="24"/>
          <w:szCs w:val="24"/>
        </w:rPr>
        <w:t>After the approval,</w:t>
      </w:r>
      <w:r>
        <w:rPr>
          <w:rFonts w:ascii="Arial" w:hAnsi="Arial" w:cs="Arial"/>
          <w:sz w:val="24"/>
          <w:szCs w:val="24"/>
        </w:rPr>
        <w:t xml:space="preserve"> testing</w:t>
      </w:r>
      <w:r w:rsidR="005B705F">
        <w:rPr>
          <w:rFonts w:ascii="Arial" w:hAnsi="Arial" w:cs="Arial"/>
          <w:sz w:val="24"/>
          <w:szCs w:val="24"/>
        </w:rPr>
        <w:t>,</w:t>
      </w:r>
      <w:r w:rsidR="00671FB8">
        <w:rPr>
          <w:rFonts w:ascii="Arial" w:hAnsi="Arial" w:cs="Arial"/>
          <w:sz w:val="24"/>
          <w:szCs w:val="24"/>
        </w:rPr>
        <w:t xml:space="preserve"> and during </w:t>
      </w:r>
      <w:r>
        <w:rPr>
          <w:rFonts w:ascii="Arial" w:hAnsi="Arial" w:cs="Arial"/>
          <w:sz w:val="24"/>
          <w:szCs w:val="24"/>
        </w:rPr>
        <w:t>deployment, the developers must provide the necessary documents such as the user manual and all the software project documentation. Also the necessary programs to be used so that the software runs properly should be given to the UPVTC and the SPSO.</w:t>
      </w:r>
    </w:p>
    <w:p w:rsidR="00E42CA5" w:rsidRDefault="00E42CA5" w:rsidP="00E42CA5">
      <w:pPr>
        <w:jc w:val="both"/>
        <w:rPr>
          <w:rFonts w:ascii="Arial" w:hAnsi="Arial" w:cs="Arial"/>
          <w:b/>
          <w:sz w:val="24"/>
          <w:szCs w:val="24"/>
        </w:rPr>
      </w:pPr>
      <w:r>
        <w:rPr>
          <w:rFonts w:ascii="Arial" w:hAnsi="Arial" w:cs="Arial"/>
          <w:b/>
          <w:sz w:val="24"/>
          <w:szCs w:val="24"/>
        </w:rPr>
        <w:t>3 System Features</w:t>
      </w:r>
    </w:p>
    <w:p w:rsidR="00E42CA5" w:rsidRPr="00A30D84" w:rsidRDefault="00E42CA5" w:rsidP="00E42CA5">
      <w:pPr>
        <w:pStyle w:val="level3text"/>
        <w:spacing w:line="360" w:lineRule="auto"/>
        <w:jc w:val="both"/>
        <w:rPr>
          <w:i w:val="0"/>
          <w:sz w:val="24"/>
          <w:szCs w:val="24"/>
        </w:rPr>
      </w:pPr>
      <w:r>
        <w:rPr>
          <w:i w:val="0"/>
          <w:sz w:val="24"/>
          <w:szCs w:val="24"/>
        </w:rPr>
        <w:t>3.1</w:t>
      </w:r>
      <w:r w:rsidRPr="00A30D84">
        <w:rPr>
          <w:i w:val="0"/>
          <w:sz w:val="24"/>
          <w:szCs w:val="24"/>
        </w:rPr>
        <w:t xml:space="preserve"> View repo</w:t>
      </w:r>
      <w:r>
        <w:rPr>
          <w:i w:val="0"/>
          <w:sz w:val="24"/>
          <w:szCs w:val="24"/>
        </w:rPr>
        <w:t>rts in their respective formats</w:t>
      </w:r>
    </w:p>
    <w:p w:rsidR="00E42CA5" w:rsidRPr="00A30D84" w:rsidRDefault="00E42CA5" w:rsidP="00E42CA5">
      <w:pPr>
        <w:pStyle w:val="level3text"/>
        <w:spacing w:line="360" w:lineRule="auto"/>
        <w:jc w:val="both"/>
        <w:rPr>
          <w:i w:val="0"/>
          <w:sz w:val="24"/>
          <w:szCs w:val="24"/>
        </w:rPr>
      </w:pPr>
      <w:r>
        <w:rPr>
          <w:i w:val="0"/>
          <w:sz w:val="24"/>
          <w:szCs w:val="24"/>
        </w:rPr>
        <w:tab/>
        <w:t>3.1</w:t>
      </w:r>
      <w:r w:rsidRPr="00A30D84">
        <w:rPr>
          <w:i w:val="0"/>
          <w:sz w:val="24"/>
          <w:szCs w:val="24"/>
        </w:rPr>
        <w:t>.1 Description and priority</w:t>
      </w:r>
    </w:p>
    <w:p w:rsidR="00E42CA5" w:rsidRDefault="0005518E" w:rsidP="00E42CA5">
      <w:pPr>
        <w:pStyle w:val="level3text"/>
        <w:spacing w:line="360" w:lineRule="auto"/>
        <w:ind w:left="1440" w:firstLine="720"/>
        <w:jc w:val="both"/>
        <w:rPr>
          <w:i w:val="0"/>
          <w:sz w:val="24"/>
          <w:szCs w:val="24"/>
        </w:rPr>
      </w:pPr>
      <w:r w:rsidRPr="00A30D84">
        <w:rPr>
          <w:i w:val="0"/>
          <w:sz w:val="24"/>
          <w:szCs w:val="24"/>
        </w:rPr>
        <w:t>Description and priority</w:t>
      </w:r>
      <w:r w:rsidR="001062FB">
        <w:rPr>
          <w:i w:val="0"/>
          <w:sz w:val="24"/>
          <w:szCs w:val="24"/>
        </w:rPr>
        <w:t xml:space="preserve"> </w:t>
      </w:r>
      <w:r>
        <w:rPr>
          <w:i w:val="0"/>
          <w:sz w:val="24"/>
          <w:szCs w:val="24"/>
        </w:rPr>
        <w:t>a</w:t>
      </w:r>
      <w:r w:rsidR="00E42CA5" w:rsidRPr="00A30D84">
        <w:rPr>
          <w:i w:val="0"/>
          <w:sz w:val="24"/>
          <w:szCs w:val="24"/>
        </w:rPr>
        <w:t>llows user to view reports in any format of their choice</w:t>
      </w:r>
      <w:r w:rsidR="00E42CA5">
        <w:rPr>
          <w:i w:val="0"/>
          <w:sz w:val="24"/>
          <w:szCs w:val="24"/>
        </w:rPr>
        <w:t xml:space="preserve">. This feature is given a high </w:t>
      </w:r>
      <w:r w:rsidR="00E42CA5" w:rsidRPr="00A30D84">
        <w:rPr>
          <w:i w:val="0"/>
          <w:sz w:val="24"/>
          <w:szCs w:val="24"/>
        </w:rPr>
        <w:t>priority since it is practical for the use</w:t>
      </w:r>
      <w:r w:rsidR="00E42CA5">
        <w:rPr>
          <w:i w:val="0"/>
          <w:sz w:val="24"/>
          <w:szCs w:val="24"/>
        </w:rPr>
        <w:t>r to view reports in whichever</w:t>
      </w:r>
      <w:r w:rsidR="00E42CA5" w:rsidRPr="00A30D84">
        <w:rPr>
          <w:i w:val="0"/>
          <w:sz w:val="24"/>
          <w:szCs w:val="24"/>
        </w:rPr>
        <w:t xml:space="preserve"> format</w:t>
      </w:r>
      <w:r w:rsidR="00E42CA5">
        <w:rPr>
          <w:i w:val="0"/>
          <w:sz w:val="24"/>
          <w:szCs w:val="24"/>
        </w:rPr>
        <w:t xml:space="preserve"> preferred</w:t>
      </w:r>
      <w:r w:rsidR="00E42CA5" w:rsidRPr="00A30D84">
        <w:rPr>
          <w:i w:val="0"/>
          <w:sz w:val="24"/>
          <w:szCs w:val="24"/>
        </w:rPr>
        <w:t xml:space="preserve">, that is, the actual </w:t>
      </w:r>
      <w:r w:rsidR="00E42CA5">
        <w:rPr>
          <w:i w:val="0"/>
          <w:sz w:val="24"/>
          <w:szCs w:val="24"/>
        </w:rPr>
        <w:t>presentation</w:t>
      </w:r>
      <w:r w:rsidR="00E42CA5" w:rsidRPr="00A30D84">
        <w:rPr>
          <w:i w:val="0"/>
          <w:sz w:val="24"/>
          <w:szCs w:val="24"/>
        </w:rPr>
        <w:t xml:space="preserve"> of th</w:t>
      </w:r>
      <w:r w:rsidR="00E42CA5">
        <w:rPr>
          <w:i w:val="0"/>
          <w:sz w:val="24"/>
          <w:szCs w:val="24"/>
        </w:rPr>
        <w:t>e report he/she wants to view.</w:t>
      </w:r>
    </w:p>
    <w:p w:rsidR="00E42CA5" w:rsidRPr="00A30D84" w:rsidRDefault="00E42CA5" w:rsidP="00E42CA5">
      <w:pPr>
        <w:pStyle w:val="level3text"/>
        <w:spacing w:line="360" w:lineRule="auto"/>
        <w:ind w:firstLine="0"/>
        <w:jc w:val="both"/>
        <w:rPr>
          <w:i w:val="0"/>
          <w:sz w:val="24"/>
          <w:szCs w:val="24"/>
        </w:rPr>
      </w:pPr>
      <w:r>
        <w:rPr>
          <w:i w:val="0"/>
          <w:sz w:val="24"/>
          <w:szCs w:val="24"/>
        </w:rPr>
        <w:t>3.1</w:t>
      </w:r>
      <w:r w:rsidRPr="00A30D84">
        <w:rPr>
          <w:i w:val="0"/>
          <w:sz w:val="24"/>
          <w:szCs w:val="24"/>
        </w:rPr>
        <w:t>.2 Stimulus/ Response Sequences</w:t>
      </w:r>
    </w:p>
    <w:p w:rsidR="00E42CA5" w:rsidRPr="00A30D84" w:rsidRDefault="00E42CA5" w:rsidP="00E42CA5">
      <w:pPr>
        <w:pStyle w:val="level3text"/>
        <w:spacing w:line="360" w:lineRule="auto"/>
        <w:ind w:left="1440" w:firstLine="720"/>
        <w:jc w:val="both"/>
        <w:rPr>
          <w:i w:val="0"/>
          <w:sz w:val="24"/>
          <w:szCs w:val="24"/>
        </w:rPr>
      </w:pPr>
      <w:r w:rsidRPr="00A30D84">
        <w:rPr>
          <w:i w:val="0"/>
          <w:sz w:val="24"/>
          <w:szCs w:val="24"/>
        </w:rPr>
        <w:t>If the user clicks the appropriate button for viewing the file, a popup component is then displayed prompting the user of what format he desires.</w:t>
      </w:r>
    </w:p>
    <w:p w:rsidR="00E42CA5" w:rsidRPr="00A30D84" w:rsidRDefault="00E42CA5" w:rsidP="00E42CA5">
      <w:pPr>
        <w:pStyle w:val="level3text"/>
        <w:spacing w:line="360" w:lineRule="auto"/>
        <w:jc w:val="both"/>
        <w:rPr>
          <w:i w:val="0"/>
          <w:sz w:val="24"/>
          <w:szCs w:val="24"/>
        </w:rPr>
      </w:pPr>
      <w:r>
        <w:rPr>
          <w:i w:val="0"/>
          <w:sz w:val="24"/>
          <w:szCs w:val="24"/>
        </w:rPr>
        <w:tab/>
        <w:t>3.1</w:t>
      </w:r>
      <w:r w:rsidRPr="00A30D84">
        <w:rPr>
          <w:i w:val="0"/>
          <w:sz w:val="24"/>
          <w:szCs w:val="24"/>
        </w:rPr>
        <w:t>.3 Functional Requirements</w:t>
      </w:r>
    </w:p>
    <w:p w:rsidR="00E42CA5" w:rsidRPr="00A30D84" w:rsidRDefault="00E42CA5" w:rsidP="00E42CA5">
      <w:pPr>
        <w:pStyle w:val="level3text"/>
        <w:spacing w:line="360" w:lineRule="auto"/>
        <w:jc w:val="both"/>
        <w:rPr>
          <w:i w:val="0"/>
          <w:sz w:val="24"/>
          <w:szCs w:val="24"/>
        </w:rPr>
      </w:pPr>
      <w:r w:rsidRPr="00A30D84">
        <w:rPr>
          <w:i w:val="0"/>
          <w:sz w:val="24"/>
          <w:szCs w:val="24"/>
        </w:rPr>
        <w:tab/>
      </w:r>
      <w:r w:rsidRPr="00A30D84">
        <w:rPr>
          <w:i w:val="0"/>
          <w:sz w:val="24"/>
          <w:szCs w:val="24"/>
        </w:rPr>
        <w:tab/>
      </w:r>
      <w:r w:rsidRPr="00A30D84">
        <w:rPr>
          <w:i w:val="0"/>
          <w:sz w:val="24"/>
          <w:szCs w:val="24"/>
        </w:rPr>
        <w:tab/>
        <w:t>In order to be able to view reports, the user must specify a valid file and then he must have navigated to the page where the button is visible.</w:t>
      </w:r>
    </w:p>
    <w:p w:rsidR="00E42CA5" w:rsidRPr="00A30D84" w:rsidRDefault="00E42CA5" w:rsidP="00E42CA5">
      <w:pPr>
        <w:pStyle w:val="level3text"/>
        <w:spacing w:line="360" w:lineRule="auto"/>
        <w:jc w:val="both"/>
        <w:rPr>
          <w:i w:val="0"/>
          <w:sz w:val="24"/>
          <w:szCs w:val="24"/>
        </w:rPr>
      </w:pPr>
    </w:p>
    <w:p w:rsidR="00E42CA5" w:rsidRDefault="00E42CA5" w:rsidP="00E42CA5">
      <w:pPr>
        <w:pStyle w:val="level3text"/>
        <w:spacing w:line="360" w:lineRule="auto"/>
        <w:jc w:val="both"/>
        <w:rPr>
          <w:i w:val="0"/>
          <w:sz w:val="24"/>
          <w:szCs w:val="24"/>
        </w:rPr>
      </w:pPr>
      <w:r>
        <w:rPr>
          <w:i w:val="0"/>
          <w:sz w:val="24"/>
          <w:szCs w:val="24"/>
        </w:rPr>
        <w:t>3.2 Update/Edit entries in their respective formats</w:t>
      </w:r>
    </w:p>
    <w:p w:rsidR="00E42CA5" w:rsidRPr="00A30D84" w:rsidRDefault="00E42CA5" w:rsidP="00E42CA5">
      <w:pPr>
        <w:pStyle w:val="level3text"/>
        <w:spacing w:line="360" w:lineRule="auto"/>
        <w:ind w:firstLine="0"/>
        <w:jc w:val="both"/>
        <w:rPr>
          <w:i w:val="0"/>
          <w:sz w:val="24"/>
          <w:szCs w:val="24"/>
        </w:rPr>
      </w:pPr>
      <w:r>
        <w:rPr>
          <w:i w:val="0"/>
          <w:sz w:val="24"/>
          <w:szCs w:val="24"/>
        </w:rPr>
        <w:t>3.2</w:t>
      </w:r>
      <w:r w:rsidRPr="00A30D84">
        <w:rPr>
          <w:i w:val="0"/>
          <w:sz w:val="24"/>
          <w:szCs w:val="24"/>
        </w:rPr>
        <w:t>.1 Description and priority</w:t>
      </w:r>
    </w:p>
    <w:p w:rsidR="00E42CA5" w:rsidRPr="00A30D84" w:rsidRDefault="00E42CA5" w:rsidP="00E42CA5">
      <w:pPr>
        <w:pStyle w:val="level3text"/>
        <w:spacing w:line="360" w:lineRule="auto"/>
        <w:ind w:left="1440" w:firstLine="720"/>
        <w:jc w:val="both"/>
        <w:rPr>
          <w:i w:val="0"/>
          <w:sz w:val="24"/>
          <w:szCs w:val="24"/>
        </w:rPr>
      </w:pPr>
      <w:r w:rsidRPr="00A30D84">
        <w:rPr>
          <w:i w:val="0"/>
          <w:sz w:val="24"/>
          <w:szCs w:val="24"/>
        </w:rPr>
        <w:t xml:space="preserve">The user is allowed to edit certain data from various reports, which eventually updates the edited report. This feature is given a high priority </w:t>
      </w:r>
      <w:r w:rsidRPr="00A30D84">
        <w:rPr>
          <w:i w:val="0"/>
          <w:sz w:val="24"/>
          <w:szCs w:val="24"/>
        </w:rPr>
        <w:lastRenderedPageBreak/>
        <w:t>since the user easily edits data with no hassle, which is part of the mission of the IAPPSAM application.</w:t>
      </w:r>
    </w:p>
    <w:p w:rsidR="00E42CA5" w:rsidRPr="00A30D84" w:rsidRDefault="00E42CA5" w:rsidP="00E42CA5">
      <w:pPr>
        <w:pStyle w:val="level3text"/>
        <w:spacing w:line="360" w:lineRule="auto"/>
        <w:ind w:left="630" w:firstLine="720"/>
        <w:jc w:val="both"/>
        <w:rPr>
          <w:i w:val="0"/>
          <w:sz w:val="24"/>
          <w:szCs w:val="24"/>
        </w:rPr>
      </w:pPr>
      <w:r>
        <w:rPr>
          <w:i w:val="0"/>
          <w:sz w:val="24"/>
          <w:szCs w:val="24"/>
        </w:rPr>
        <w:t>3.2</w:t>
      </w:r>
      <w:r w:rsidRPr="00A30D84">
        <w:rPr>
          <w:i w:val="0"/>
          <w:sz w:val="24"/>
          <w:szCs w:val="24"/>
        </w:rPr>
        <w:t>.2 Stimulus/ Response Sequences</w:t>
      </w:r>
    </w:p>
    <w:p w:rsidR="00E42CA5" w:rsidRPr="00A30D84" w:rsidRDefault="00E42CA5" w:rsidP="00E42CA5">
      <w:pPr>
        <w:pStyle w:val="level3text"/>
        <w:spacing w:line="360" w:lineRule="auto"/>
        <w:ind w:left="1440" w:firstLine="630"/>
        <w:jc w:val="both"/>
        <w:rPr>
          <w:i w:val="0"/>
          <w:sz w:val="24"/>
          <w:szCs w:val="24"/>
        </w:rPr>
      </w:pPr>
      <w:r w:rsidRPr="00A30D84">
        <w:rPr>
          <w:i w:val="0"/>
          <w:sz w:val="24"/>
          <w:szCs w:val="24"/>
        </w:rPr>
        <w:t>The user chooses what file to edit. He/she then is free to edit data from that report. A save button is provided once the user is finished editing.</w:t>
      </w:r>
    </w:p>
    <w:p w:rsidR="00E42CA5" w:rsidRPr="00A30D84" w:rsidRDefault="00E42CA5" w:rsidP="00E42CA5">
      <w:pPr>
        <w:pStyle w:val="level3text"/>
        <w:spacing w:line="360" w:lineRule="auto"/>
        <w:ind w:left="720"/>
        <w:jc w:val="both"/>
        <w:rPr>
          <w:i w:val="0"/>
          <w:sz w:val="24"/>
          <w:szCs w:val="24"/>
        </w:rPr>
      </w:pPr>
      <w:r w:rsidRPr="00A30D84">
        <w:rPr>
          <w:i w:val="0"/>
          <w:sz w:val="24"/>
          <w:szCs w:val="24"/>
        </w:rPr>
        <w:tab/>
      </w:r>
      <w:r>
        <w:rPr>
          <w:i w:val="0"/>
          <w:sz w:val="24"/>
          <w:szCs w:val="24"/>
        </w:rPr>
        <w:tab/>
      </w:r>
      <w:r w:rsidRPr="00A30D84">
        <w:rPr>
          <w:i w:val="0"/>
          <w:sz w:val="24"/>
          <w:szCs w:val="24"/>
        </w:rPr>
        <w:t>3.</w:t>
      </w:r>
      <w:r>
        <w:rPr>
          <w:i w:val="0"/>
          <w:sz w:val="24"/>
          <w:szCs w:val="24"/>
        </w:rPr>
        <w:t>2</w:t>
      </w:r>
      <w:r w:rsidRPr="00A30D84">
        <w:rPr>
          <w:i w:val="0"/>
          <w:sz w:val="24"/>
          <w:szCs w:val="24"/>
        </w:rPr>
        <w:t>.3 Functional Requirements</w:t>
      </w:r>
    </w:p>
    <w:p w:rsidR="00E42CA5" w:rsidRPr="00A30D84" w:rsidRDefault="00E42CA5" w:rsidP="00E42CA5">
      <w:pPr>
        <w:pStyle w:val="level3text"/>
        <w:spacing w:line="360" w:lineRule="auto"/>
        <w:ind w:firstLine="720"/>
        <w:jc w:val="both"/>
        <w:rPr>
          <w:i w:val="0"/>
          <w:sz w:val="24"/>
          <w:szCs w:val="24"/>
        </w:rPr>
      </w:pPr>
      <w:r w:rsidRPr="00A30D84">
        <w:rPr>
          <w:i w:val="0"/>
          <w:sz w:val="24"/>
          <w:szCs w:val="24"/>
        </w:rPr>
        <w:t xml:space="preserve">In order to be </w:t>
      </w:r>
      <w:r>
        <w:rPr>
          <w:i w:val="0"/>
          <w:sz w:val="24"/>
          <w:szCs w:val="24"/>
        </w:rPr>
        <w:t>able to edit</w:t>
      </w:r>
      <w:r w:rsidRPr="00A30D84">
        <w:rPr>
          <w:i w:val="0"/>
          <w:sz w:val="24"/>
          <w:szCs w:val="24"/>
        </w:rPr>
        <w:t xml:space="preserve"> reports, the user must specify a valid file and then he must have naviga</w:t>
      </w:r>
      <w:r>
        <w:rPr>
          <w:i w:val="0"/>
          <w:sz w:val="24"/>
          <w:szCs w:val="24"/>
        </w:rPr>
        <w:t>ted to the page where the selected file</w:t>
      </w:r>
      <w:r w:rsidRPr="00A30D84">
        <w:rPr>
          <w:i w:val="0"/>
          <w:sz w:val="24"/>
          <w:szCs w:val="24"/>
        </w:rPr>
        <w:t xml:space="preserve"> is visible.</w:t>
      </w:r>
      <w:r>
        <w:rPr>
          <w:i w:val="0"/>
          <w:sz w:val="24"/>
          <w:szCs w:val="24"/>
        </w:rPr>
        <w:t xml:space="preserve"> On that page, he/she may start editing, with consent of pressing the save button.</w:t>
      </w:r>
    </w:p>
    <w:p w:rsidR="00E42CA5" w:rsidRPr="00A30D84" w:rsidRDefault="00E42CA5" w:rsidP="00E42CA5">
      <w:pPr>
        <w:pStyle w:val="level3text"/>
        <w:spacing w:line="360" w:lineRule="auto"/>
        <w:jc w:val="both"/>
        <w:rPr>
          <w:i w:val="0"/>
          <w:sz w:val="24"/>
          <w:szCs w:val="24"/>
        </w:rPr>
      </w:pPr>
    </w:p>
    <w:p w:rsidR="00E42CA5" w:rsidRPr="00A30D84" w:rsidRDefault="00E42CA5" w:rsidP="00E42CA5">
      <w:pPr>
        <w:pStyle w:val="level3text"/>
        <w:spacing w:line="360" w:lineRule="auto"/>
        <w:jc w:val="both"/>
        <w:rPr>
          <w:i w:val="0"/>
          <w:sz w:val="24"/>
          <w:szCs w:val="24"/>
        </w:rPr>
      </w:pPr>
      <w:r>
        <w:rPr>
          <w:i w:val="0"/>
          <w:sz w:val="24"/>
          <w:szCs w:val="24"/>
        </w:rPr>
        <w:t>3.3</w:t>
      </w:r>
      <w:r w:rsidRPr="00A30D84">
        <w:rPr>
          <w:i w:val="0"/>
          <w:sz w:val="24"/>
          <w:szCs w:val="24"/>
        </w:rPr>
        <w:t xml:space="preserve"> Retrieve data through search capability</w:t>
      </w:r>
      <w:r w:rsidRPr="00A30D84">
        <w:rPr>
          <w:i w:val="0"/>
          <w:sz w:val="24"/>
          <w:szCs w:val="24"/>
        </w:rPr>
        <w:tab/>
      </w:r>
    </w:p>
    <w:p w:rsidR="00E42CA5" w:rsidRDefault="00E42CA5" w:rsidP="00E42CA5">
      <w:pPr>
        <w:pStyle w:val="level3text"/>
        <w:spacing w:line="360" w:lineRule="auto"/>
        <w:jc w:val="both"/>
        <w:rPr>
          <w:i w:val="0"/>
          <w:sz w:val="24"/>
          <w:szCs w:val="24"/>
        </w:rPr>
      </w:pPr>
      <w:r>
        <w:rPr>
          <w:i w:val="0"/>
          <w:sz w:val="24"/>
          <w:szCs w:val="24"/>
        </w:rPr>
        <w:tab/>
        <w:t>3.3.1 Description and Priority</w:t>
      </w:r>
    </w:p>
    <w:p w:rsidR="00E42CA5" w:rsidRDefault="00E42CA5" w:rsidP="00E42CA5">
      <w:pPr>
        <w:pStyle w:val="level3text"/>
        <w:spacing w:line="360" w:lineRule="auto"/>
        <w:ind w:left="1440" w:firstLine="720"/>
        <w:jc w:val="both"/>
        <w:rPr>
          <w:i w:val="0"/>
          <w:sz w:val="24"/>
          <w:szCs w:val="24"/>
        </w:rPr>
      </w:pPr>
      <w:r>
        <w:rPr>
          <w:i w:val="0"/>
          <w:sz w:val="24"/>
          <w:szCs w:val="24"/>
        </w:rPr>
        <w:t xml:space="preserve">The ability to search through the system data is given high priority because this will allow users to access files faster than the previous manual method. </w:t>
      </w:r>
    </w:p>
    <w:p w:rsidR="00E42CA5" w:rsidRDefault="00E42CA5" w:rsidP="00E42CA5">
      <w:pPr>
        <w:pStyle w:val="level3text"/>
        <w:spacing w:line="360" w:lineRule="auto"/>
        <w:jc w:val="both"/>
        <w:rPr>
          <w:i w:val="0"/>
          <w:sz w:val="24"/>
          <w:szCs w:val="24"/>
        </w:rPr>
      </w:pPr>
      <w:r>
        <w:rPr>
          <w:i w:val="0"/>
          <w:sz w:val="24"/>
          <w:szCs w:val="24"/>
        </w:rPr>
        <w:tab/>
        <w:t>3.3.2 Stimulus/Response Sequences</w:t>
      </w:r>
    </w:p>
    <w:p w:rsidR="00E42CA5" w:rsidRDefault="00E42CA5" w:rsidP="00E42CA5">
      <w:pPr>
        <w:pStyle w:val="level3text"/>
        <w:spacing w:line="360" w:lineRule="auto"/>
        <w:jc w:val="both"/>
        <w:rPr>
          <w:i w:val="0"/>
          <w:sz w:val="24"/>
          <w:szCs w:val="24"/>
        </w:rPr>
      </w:pPr>
      <w:r>
        <w:rPr>
          <w:i w:val="0"/>
          <w:sz w:val="24"/>
          <w:szCs w:val="24"/>
        </w:rPr>
        <w:tab/>
      </w:r>
      <w:r>
        <w:rPr>
          <w:i w:val="0"/>
          <w:sz w:val="24"/>
          <w:szCs w:val="24"/>
        </w:rPr>
        <w:tab/>
      </w:r>
      <w:r>
        <w:rPr>
          <w:i w:val="0"/>
          <w:sz w:val="24"/>
          <w:szCs w:val="24"/>
        </w:rPr>
        <w:tab/>
        <w:t>In order to search, a user must input a search keyword in the search field in an appropriate page. The search engine will search through the data and present an output report for the user’s viewing.</w:t>
      </w:r>
    </w:p>
    <w:p w:rsidR="00E42CA5" w:rsidRDefault="00E42CA5" w:rsidP="00E42CA5">
      <w:pPr>
        <w:pStyle w:val="level3text"/>
        <w:spacing w:line="360" w:lineRule="auto"/>
        <w:jc w:val="both"/>
        <w:rPr>
          <w:i w:val="0"/>
          <w:sz w:val="24"/>
          <w:szCs w:val="24"/>
        </w:rPr>
      </w:pPr>
      <w:r>
        <w:rPr>
          <w:i w:val="0"/>
          <w:sz w:val="24"/>
          <w:szCs w:val="24"/>
        </w:rPr>
        <w:tab/>
        <w:t>3.3.3 Functional Requirements</w:t>
      </w:r>
    </w:p>
    <w:p w:rsidR="00E42CA5" w:rsidRDefault="00E42CA5" w:rsidP="00E42CA5">
      <w:pPr>
        <w:pStyle w:val="level3text"/>
        <w:spacing w:line="360" w:lineRule="auto"/>
        <w:ind w:firstLine="810"/>
        <w:jc w:val="both"/>
        <w:rPr>
          <w:i w:val="0"/>
          <w:sz w:val="24"/>
          <w:szCs w:val="24"/>
        </w:rPr>
      </w:pPr>
      <w:r>
        <w:rPr>
          <w:i w:val="0"/>
          <w:sz w:val="24"/>
          <w:szCs w:val="24"/>
        </w:rPr>
        <w:t xml:space="preserve">The user must be successfully logged in. The searching proper only requires a keyword and will return an empty report if a keyword match is not found. </w:t>
      </w:r>
    </w:p>
    <w:p w:rsidR="00E42CA5" w:rsidRPr="00A30D84" w:rsidRDefault="00E42CA5" w:rsidP="00E42CA5">
      <w:pPr>
        <w:pStyle w:val="level3text"/>
        <w:spacing w:line="360" w:lineRule="auto"/>
        <w:jc w:val="both"/>
        <w:rPr>
          <w:i w:val="0"/>
          <w:sz w:val="24"/>
          <w:szCs w:val="24"/>
        </w:rPr>
      </w:pPr>
    </w:p>
    <w:p w:rsidR="00E42CA5" w:rsidRPr="00A30D84" w:rsidRDefault="00E42CA5" w:rsidP="00E42CA5">
      <w:pPr>
        <w:pStyle w:val="level3text"/>
        <w:spacing w:line="360" w:lineRule="auto"/>
        <w:jc w:val="both"/>
        <w:rPr>
          <w:i w:val="0"/>
          <w:sz w:val="24"/>
          <w:szCs w:val="24"/>
        </w:rPr>
      </w:pPr>
      <w:r>
        <w:rPr>
          <w:i w:val="0"/>
          <w:sz w:val="24"/>
          <w:szCs w:val="24"/>
        </w:rPr>
        <w:t>3.4</w:t>
      </w:r>
      <w:r w:rsidRPr="00A30D84">
        <w:rPr>
          <w:i w:val="0"/>
          <w:sz w:val="24"/>
          <w:szCs w:val="24"/>
        </w:rPr>
        <w:t xml:space="preserve"> Sav</w:t>
      </w:r>
      <w:r>
        <w:rPr>
          <w:i w:val="0"/>
          <w:sz w:val="24"/>
          <w:szCs w:val="24"/>
        </w:rPr>
        <w:t>ing Reports to Different Formats</w:t>
      </w:r>
    </w:p>
    <w:p w:rsidR="00E42CA5" w:rsidRDefault="00E42CA5" w:rsidP="00E42CA5">
      <w:pPr>
        <w:pStyle w:val="level3text"/>
        <w:spacing w:line="360" w:lineRule="auto"/>
        <w:jc w:val="both"/>
        <w:rPr>
          <w:i w:val="0"/>
          <w:sz w:val="24"/>
          <w:szCs w:val="24"/>
        </w:rPr>
      </w:pPr>
      <w:r>
        <w:rPr>
          <w:i w:val="0"/>
          <w:sz w:val="24"/>
          <w:szCs w:val="24"/>
        </w:rPr>
        <w:tab/>
        <w:t>3.4</w:t>
      </w:r>
      <w:r w:rsidRPr="00A30D84">
        <w:rPr>
          <w:i w:val="0"/>
          <w:sz w:val="24"/>
          <w:szCs w:val="24"/>
        </w:rPr>
        <w:t>.1 Description and Priority</w:t>
      </w:r>
    </w:p>
    <w:p w:rsidR="00E42CA5" w:rsidRDefault="00E42CA5" w:rsidP="00E42CA5">
      <w:pPr>
        <w:pStyle w:val="level3text"/>
        <w:spacing w:line="360" w:lineRule="auto"/>
        <w:jc w:val="both"/>
        <w:rPr>
          <w:i w:val="0"/>
          <w:sz w:val="24"/>
          <w:szCs w:val="24"/>
        </w:rPr>
      </w:pPr>
      <w:r>
        <w:rPr>
          <w:i w:val="0"/>
          <w:sz w:val="24"/>
          <w:szCs w:val="24"/>
        </w:rPr>
        <w:tab/>
      </w:r>
      <w:r>
        <w:rPr>
          <w:i w:val="0"/>
          <w:sz w:val="24"/>
          <w:szCs w:val="24"/>
        </w:rPr>
        <w:tab/>
      </w:r>
      <w:r>
        <w:rPr>
          <w:i w:val="0"/>
          <w:sz w:val="24"/>
          <w:szCs w:val="24"/>
        </w:rPr>
        <w:tab/>
        <w:t xml:space="preserve">The ability to generate and save reports in different formats is given high priority. A generated report can be saved in two forms, Excel(“.xls”) </w:t>
      </w:r>
      <w:r>
        <w:rPr>
          <w:i w:val="0"/>
          <w:sz w:val="24"/>
          <w:szCs w:val="24"/>
        </w:rPr>
        <w:lastRenderedPageBreak/>
        <w:t>and PDF(“.pdf”). The two formats address needs that the users have voiced.</w:t>
      </w:r>
    </w:p>
    <w:p w:rsidR="00E42CA5" w:rsidRPr="00A30D84" w:rsidRDefault="00E42CA5" w:rsidP="00E42CA5">
      <w:pPr>
        <w:pStyle w:val="level3text"/>
        <w:spacing w:line="360" w:lineRule="auto"/>
        <w:ind w:left="0" w:firstLine="0"/>
        <w:jc w:val="both"/>
        <w:rPr>
          <w:i w:val="0"/>
          <w:sz w:val="24"/>
          <w:szCs w:val="24"/>
        </w:rPr>
      </w:pPr>
    </w:p>
    <w:p w:rsidR="00E42CA5" w:rsidRPr="00A30D84" w:rsidRDefault="00E42CA5" w:rsidP="00E42CA5">
      <w:pPr>
        <w:pStyle w:val="level3text"/>
        <w:spacing w:line="360" w:lineRule="auto"/>
        <w:ind w:firstLine="0"/>
        <w:jc w:val="both"/>
        <w:rPr>
          <w:i w:val="0"/>
          <w:sz w:val="24"/>
          <w:szCs w:val="24"/>
        </w:rPr>
      </w:pPr>
      <w:r>
        <w:rPr>
          <w:i w:val="0"/>
          <w:sz w:val="24"/>
          <w:szCs w:val="24"/>
        </w:rPr>
        <w:t>3.4</w:t>
      </w:r>
      <w:r w:rsidRPr="00A30D84">
        <w:rPr>
          <w:i w:val="0"/>
          <w:sz w:val="24"/>
          <w:szCs w:val="24"/>
        </w:rPr>
        <w:t>.2 Stimulus/Response Sequences</w:t>
      </w:r>
    </w:p>
    <w:p w:rsidR="00E42CA5" w:rsidRPr="00A30D84" w:rsidRDefault="00E42CA5" w:rsidP="00E42CA5">
      <w:pPr>
        <w:pStyle w:val="level3text"/>
        <w:spacing w:line="360" w:lineRule="auto"/>
        <w:ind w:left="1440" w:firstLine="724"/>
        <w:jc w:val="both"/>
        <w:rPr>
          <w:i w:val="0"/>
          <w:sz w:val="24"/>
          <w:szCs w:val="24"/>
        </w:rPr>
      </w:pPr>
      <w:r w:rsidRPr="00A30D84">
        <w:rPr>
          <w:i w:val="0"/>
          <w:sz w:val="24"/>
          <w:szCs w:val="24"/>
        </w:rPr>
        <w:t xml:space="preserve">In order to use this feature, the user must click the save button in the software, from there the user will choose what file format he will use in saving his desired report. The software </w:t>
      </w:r>
      <w:r>
        <w:rPr>
          <w:i w:val="0"/>
          <w:sz w:val="24"/>
          <w:szCs w:val="24"/>
        </w:rPr>
        <w:t>has 2</w:t>
      </w:r>
      <w:r w:rsidRPr="00A30D84">
        <w:rPr>
          <w:i w:val="0"/>
          <w:sz w:val="24"/>
          <w:szCs w:val="24"/>
        </w:rPr>
        <w:t xml:space="preserve"> file formats namely: Microsoft Excel for</w:t>
      </w:r>
      <w:r>
        <w:rPr>
          <w:i w:val="0"/>
          <w:sz w:val="24"/>
          <w:szCs w:val="24"/>
        </w:rPr>
        <w:t xml:space="preserve">mat (.xls), and Adobe format (.pdf). </w:t>
      </w:r>
      <w:r w:rsidRPr="00A30D84">
        <w:rPr>
          <w:i w:val="0"/>
          <w:sz w:val="24"/>
          <w:szCs w:val="24"/>
        </w:rPr>
        <w:t>The user can choose wha</w:t>
      </w:r>
      <w:r>
        <w:rPr>
          <w:i w:val="0"/>
          <w:sz w:val="24"/>
          <w:szCs w:val="24"/>
        </w:rPr>
        <w:t>t format he will use</w:t>
      </w:r>
      <w:r w:rsidRPr="00A30D84">
        <w:rPr>
          <w:i w:val="0"/>
          <w:sz w:val="24"/>
          <w:szCs w:val="24"/>
        </w:rPr>
        <w:t xml:space="preserve"> depending if the file f</w:t>
      </w:r>
      <w:r>
        <w:rPr>
          <w:i w:val="0"/>
          <w:sz w:val="24"/>
          <w:szCs w:val="24"/>
        </w:rPr>
        <w:t>ormat is supported by report he is</w:t>
      </w:r>
      <w:r w:rsidRPr="00A30D84">
        <w:rPr>
          <w:i w:val="0"/>
          <w:sz w:val="24"/>
          <w:szCs w:val="24"/>
        </w:rPr>
        <w:t xml:space="preserve"> trying to save.</w:t>
      </w:r>
    </w:p>
    <w:p w:rsidR="00E42CA5" w:rsidRPr="00A30D84" w:rsidRDefault="00E42CA5" w:rsidP="00E42CA5">
      <w:pPr>
        <w:pStyle w:val="level3text"/>
        <w:spacing w:line="360" w:lineRule="auto"/>
        <w:ind w:firstLine="0"/>
        <w:jc w:val="both"/>
        <w:rPr>
          <w:i w:val="0"/>
          <w:sz w:val="24"/>
          <w:szCs w:val="24"/>
        </w:rPr>
      </w:pPr>
      <w:r>
        <w:rPr>
          <w:i w:val="0"/>
          <w:sz w:val="24"/>
          <w:szCs w:val="24"/>
        </w:rPr>
        <w:t>3.4</w:t>
      </w:r>
      <w:r w:rsidRPr="00A30D84">
        <w:rPr>
          <w:i w:val="0"/>
          <w:sz w:val="24"/>
          <w:szCs w:val="24"/>
        </w:rPr>
        <w:t>.3 Functional Requirements</w:t>
      </w:r>
    </w:p>
    <w:p w:rsidR="00E42CA5" w:rsidRDefault="00E42CA5" w:rsidP="00E42CA5">
      <w:pPr>
        <w:pStyle w:val="level3text"/>
        <w:spacing w:line="360" w:lineRule="auto"/>
        <w:ind w:left="1440" w:firstLine="720"/>
        <w:jc w:val="both"/>
        <w:rPr>
          <w:i w:val="0"/>
          <w:sz w:val="24"/>
          <w:szCs w:val="24"/>
        </w:rPr>
      </w:pPr>
      <w:r w:rsidRPr="00A30D84">
        <w:rPr>
          <w:i w:val="0"/>
          <w:sz w:val="24"/>
          <w:szCs w:val="24"/>
        </w:rPr>
        <w:t>For the user to save the reports in his desired format, all the needed information must be present in the report.  Each report can only support some file formats. To read/ view the saved report, Microsoft Excel, Adobe Reader must be installed in the computer used by the user.</w:t>
      </w:r>
    </w:p>
    <w:p w:rsidR="00E42CA5" w:rsidRDefault="00E42CA5" w:rsidP="00E42CA5">
      <w:pPr>
        <w:pStyle w:val="level3text"/>
        <w:spacing w:line="360" w:lineRule="auto"/>
        <w:ind w:left="0" w:firstLine="0"/>
        <w:jc w:val="both"/>
        <w:rPr>
          <w:i w:val="0"/>
          <w:sz w:val="24"/>
          <w:szCs w:val="24"/>
        </w:rPr>
      </w:pPr>
    </w:p>
    <w:p w:rsidR="00E42CA5" w:rsidRDefault="00E42CA5" w:rsidP="00E42CA5">
      <w:pPr>
        <w:jc w:val="both"/>
        <w:rPr>
          <w:rFonts w:ascii="Arial" w:hAnsi="Arial" w:cs="Arial"/>
          <w:b/>
          <w:sz w:val="24"/>
          <w:szCs w:val="24"/>
        </w:rPr>
      </w:pPr>
      <w:r>
        <w:rPr>
          <w:rFonts w:ascii="Arial" w:hAnsi="Arial" w:cs="Arial"/>
          <w:b/>
          <w:sz w:val="24"/>
          <w:szCs w:val="24"/>
        </w:rPr>
        <w:t>4 External Interface Requirements</w:t>
      </w:r>
    </w:p>
    <w:p w:rsidR="00E42CA5" w:rsidRDefault="00E42CA5" w:rsidP="00E42CA5">
      <w:pPr>
        <w:jc w:val="both"/>
        <w:rPr>
          <w:rFonts w:ascii="Arial" w:hAnsi="Arial" w:cs="Arial"/>
          <w:sz w:val="24"/>
          <w:szCs w:val="24"/>
        </w:rPr>
      </w:pPr>
      <w:r>
        <w:rPr>
          <w:rFonts w:ascii="Arial" w:hAnsi="Arial" w:cs="Arial"/>
          <w:b/>
          <w:sz w:val="24"/>
          <w:szCs w:val="24"/>
        </w:rPr>
        <w:tab/>
      </w:r>
      <w:r>
        <w:rPr>
          <w:rFonts w:ascii="Arial" w:hAnsi="Arial" w:cs="Arial"/>
          <w:sz w:val="24"/>
          <w:szCs w:val="24"/>
        </w:rPr>
        <w:t>User Interfaces</w:t>
      </w:r>
    </w:p>
    <w:p w:rsidR="00E42CA5" w:rsidRDefault="00E42CA5" w:rsidP="00E42CA5">
      <w:pPr>
        <w:ind w:left="720" w:firstLine="720"/>
        <w:jc w:val="both"/>
        <w:rPr>
          <w:rFonts w:ascii="Arial" w:hAnsi="Arial" w:cs="Arial"/>
          <w:sz w:val="24"/>
          <w:szCs w:val="24"/>
        </w:rPr>
      </w:pPr>
      <w:r>
        <w:rPr>
          <w:rFonts w:ascii="Arial" w:hAnsi="Arial" w:cs="Arial"/>
          <w:sz w:val="24"/>
          <w:szCs w:val="24"/>
        </w:rPr>
        <w:t>To minimize the efforts of the user in using the software, the software used mostly buttons to execute most of its commands and combo boxes are used to display the user’s options. To input data is done using importing files or by encoding. Auto-fill for some entries will also be an added feature in the interface.</w:t>
      </w:r>
    </w:p>
    <w:p w:rsidR="00E42CA5" w:rsidRDefault="00E42CA5" w:rsidP="00E42CA5">
      <w:pPr>
        <w:jc w:val="both"/>
        <w:rPr>
          <w:rFonts w:ascii="Arial" w:hAnsi="Arial" w:cs="Arial"/>
          <w:sz w:val="24"/>
          <w:szCs w:val="24"/>
        </w:rPr>
      </w:pPr>
      <w:r>
        <w:rPr>
          <w:rFonts w:ascii="Arial" w:hAnsi="Arial" w:cs="Arial"/>
          <w:b/>
          <w:bCs/>
          <w:sz w:val="24"/>
          <w:szCs w:val="24"/>
        </w:rPr>
        <w:t>5 Other Non-Functional Requirements</w:t>
      </w:r>
      <w:r>
        <w:rPr>
          <w:rFonts w:ascii="Arial" w:hAnsi="Arial" w:cs="Arial"/>
          <w:sz w:val="24"/>
          <w:szCs w:val="24"/>
        </w:rPr>
        <w:tab/>
      </w:r>
    </w:p>
    <w:p w:rsidR="00E42CA5" w:rsidRDefault="00E42CA5" w:rsidP="00E42CA5">
      <w:pPr>
        <w:jc w:val="both"/>
        <w:rPr>
          <w:rFonts w:ascii="Arial" w:hAnsi="Arial" w:cs="Arial"/>
          <w:sz w:val="24"/>
          <w:szCs w:val="24"/>
        </w:rPr>
      </w:pPr>
      <w:r>
        <w:rPr>
          <w:rFonts w:ascii="Arial" w:hAnsi="Arial" w:cs="Arial"/>
          <w:sz w:val="24"/>
          <w:szCs w:val="24"/>
        </w:rPr>
        <w:tab/>
        <w:t>Security Requirements</w:t>
      </w:r>
    </w:p>
    <w:p w:rsidR="00E42CA5" w:rsidRDefault="00E42CA5" w:rsidP="00E42CA5">
      <w:pPr>
        <w:ind w:left="720"/>
        <w:jc w:val="both"/>
        <w:rPr>
          <w:rFonts w:ascii="Arial" w:hAnsi="Arial" w:cs="Arial"/>
          <w:sz w:val="24"/>
          <w:szCs w:val="24"/>
        </w:rPr>
      </w:pPr>
      <w:r>
        <w:rPr>
          <w:rFonts w:ascii="Arial" w:hAnsi="Arial" w:cs="Arial"/>
          <w:sz w:val="24"/>
          <w:szCs w:val="24"/>
        </w:rPr>
        <w:tab/>
        <w:t>The software product ensures the user that the data being manipulated/processed is highly secured. There is identity authentication in the form of a username and password scheme.  A default username and password is specified and can be changed by the user sooner or later for security purposes.  Username and password must match to be able to access the system and its database.</w:t>
      </w:r>
    </w:p>
    <w:p w:rsidR="00E42CA5" w:rsidRDefault="00E42CA5" w:rsidP="00E42CA5">
      <w:pPr>
        <w:ind w:left="720"/>
        <w:jc w:val="both"/>
        <w:rPr>
          <w:rFonts w:ascii="Arial" w:hAnsi="Arial" w:cs="Arial"/>
          <w:sz w:val="24"/>
          <w:szCs w:val="24"/>
        </w:rPr>
      </w:pPr>
      <w:r>
        <w:rPr>
          <w:rFonts w:ascii="Arial" w:hAnsi="Arial" w:cs="Arial"/>
          <w:sz w:val="24"/>
          <w:szCs w:val="24"/>
        </w:rPr>
        <w:t>User Authentication</w:t>
      </w:r>
    </w:p>
    <w:p w:rsidR="00E42CA5" w:rsidRDefault="00E42CA5" w:rsidP="00E42CA5">
      <w:pPr>
        <w:ind w:left="720"/>
        <w:jc w:val="both"/>
        <w:rPr>
          <w:rFonts w:ascii="Arial" w:hAnsi="Arial" w:cs="Arial"/>
          <w:sz w:val="24"/>
          <w:szCs w:val="24"/>
        </w:rPr>
      </w:pPr>
      <w:r>
        <w:rPr>
          <w:rFonts w:ascii="Arial" w:hAnsi="Arial" w:cs="Arial"/>
          <w:sz w:val="24"/>
          <w:szCs w:val="24"/>
        </w:rPr>
        <w:lastRenderedPageBreak/>
        <w:tab/>
        <w:t>Username and password are required to login into the system. Also, dual login will not be allowed to avoid security risks and inconsistencies. Only SPSO personnel will be given login information.</w:t>
      </w:r>
    </w:p>
    <w:p w:rsidR="00E42CA5" w:rsidRDefault="00E42CA5" w:rsidP="00E42CA5">
      <w:pPr>
        <w:jc w:val="both"/>
        <w:rPr>
          <w:rFonts w:ascii="Arial" w:hAnsi="Arial" w:cs="Arial"/>
          <w:b/>
          <w:bCs/>
          <w:sz w:val="24"/>
          <w:szCs w:val="24"/>
        </w:rPr>
      </w:pPr>
      <w:r>
        <w:rPr>
          <w:rFonts w:ascii="Arial" w:hAnsi="Arial" w:cs="Arial"/>
          <w:b/>
          <w:bCs/>
          <w:sz w:val="24"/>
          <w:szCs w:val="24"/>
        </w:rPr>
        <w:t>6 Other Requirements</w:t>
      </w:r>
    </w:p>
    <w:p w:rsidR="00E42CA5" w:rsidRDefault="00E42CA5" w:rsidP="00E42CA5">
      <w:pPr>
        <w:jc w:val="both"/>
        <w:rPr>
          <w:rFonts w:ascii="Arial" w:hAnsi="Arial" w:cs="Arial"/>
          <w:sz w:val="24"/>
          <w:szCs w:val="24"/>
        </w:rPr>
      </w:pPr>
      <w:r>
        <w:rPr>
          <w:rFonts w:ascii="Arial" w:hAnsi="Arial" w:cs="Arial"/>
          <w:sz w:val="24"/>
          <w:szCs w:val="24"/>
        </w:rPr>
        <w:tab/>
        <w:t>List of Terms:</w:t>
      </w:r>
    </w:p>
    <w:p w:rsidR="00E42CA5" w:rsidRDefault="00E42CA5" w:rsidP="00F761FB">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UPVTC – University of the Philippines Visayas Tacloban College</w:t>
      </w:r>
    </w:p>
    <w:p w:rsidR="00E42CA5" w:rsidRDefault="00E42CA5" w:rsidP="00F761FB">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SPSO – Supply and Property Services Office</w:t>
      </w:r>
    </w:p>
    <w:p w:rsidR="006E168C" w:rsidRPr="00F761FB" w:rsidRDefault="00E42CA5" w:rsidP="00F761FB">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APP – Annual Procurement Plan</w:t>
      </w:r>
    </w:p>
    <w:sectPr w:rsidR="006E168C" w:rsidRPr="00F7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b/>
        <w:i w:val="0"/>
        <w:sz w:val="24"/>
        <w:u w:val="none"/>
      </w:rPr>
    </w:lvl>
    <w:lvl w:ilvl="5">
      <w:start w:val="1"/>
      <w:numFmt w:val="decimal"/>
      <w:lvlText w:val="%1.%2.%3.%4.%5.%6"/>
      <w:lvlJc w:val="left"/>
      <w:pPr>
        <w:tabs>
          <w:tab w:val="num" w:pos="1440"/>
        </w:tabs>
        <w:ind w:left="1440" w:hanging="1440"/>
      </w:pPr>
      <w:rPr>
        <w:rFonts w:ascii="Arial" w:hAnsi="Arial"/>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nsid w:val="00000002"/>
    <w:multiLevelType w:val="multilevel"/>
    <w:tmpl w:val="00000002"/>
    <w:name w:val="WW8Num2"/>
    <w:lvl w:ilvl="0">
      <w:start w:val="1"/>
      <w:numFmt w:val="decimal"/>
      <w:lvlText w:val="%1"/>
      <w:lvlJc w:val="left"/>
      <w:pPr>
        <w:tabs>
          <w:tab w:val="num" w:pos="0"/>
        </w:tabs>
        <w:ind w:left="450" w:hanging="450"/>
      </w:pPr>
    </w:lvl>
    <w:lvl w:ilvl="1">
      <w:start w:val="1"/>
      <w:numFmt w:val="decimal"/>
      <w:lvlText w:val="%1.%2"/>
      <w:lvlJc w:val="left"/>
      <w:pPr>
        <w:tabs>
          <w:tab w:val="num" w:pos="0"/>
        </w:tabs>
        <w:ind w:left="1170" w:hanging="45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2">
    <w:nsid w:val="00000003"/>
    <w:multiLevelType w:val="singleLevel"/>
    <w:tmpl w:val="00000003"/>
    <w:name w:val="WW8Num3"/>
    <w:lvl w:ilvl="0">
      <w:start w:val="1"/>
      <w:numFmt w:val="bullet"/>
      <w:lvlText w:val=""/>
      <w:lvlJc w:val="left"/>
      <w:pPr>
        <w:tabs>
          <w:tab w:val="num" w:pos="0"/>
        </w:tabs>
        <w:ind w:left="1800" w:hanging="360"/>
      </w:pPr>
      <w:rPr>
        <w:rFonts w:ascii="Symbol" w:hAnsi="Symbol"/>
      </w:rPr>
    </w:lvl>
  </w:abstractNum>
  <w:abstractNum w:abstractNumId="3">
    <w:nsid w:val="00000004"/>
    <w:multiLevelType w:val="multilevel"/>
    <w:tmpl w:val="00000004"/>
    <w:name w:val="WW8Num4"/>
    <w:lvl w:ilvl="0">
      <w:start w:val="1"/>
      <w:numFmt w:val="bullet"/>
      <w:lvlText w:val=""/>
      <w:lvlJc w:val="left"/>
      <w:pPr>
        <w:tabs>
          <w:tab w:val="num" w:pos="0"/>
        </w:tabs>
        <w:ind w:left="1800" w:hanging="360"/>
      </w:pPr>
      <w:rPr>
        <w:rFonts w:ascii="Symbol" w:hAnsi="Symbol"/>
      </w:rPr>
    </w:lvl>
    <w:lvl w:ilvl="1">
      <w:start w:val="1"/>
      <w:numFmt w:val="bullet"/>
      <w:lvlText w:val="o"/>
      <w:lvlJc w:val="left"/>
      <w:pPr>
        <w:tabs>
          <w:tab w:val="num" w:pos="0"/>
        </w:tabs>
        <w:ind w:left="2520" w:hanging="360"/>
      </w:pPr>
      <w:rPr>
        <w:rFonts w:ascii="Courier New" w:hAnsi="Courier New" w:cs="Courier New"/>
      </w:rPr>
    </w:lvl>
    <w:lvl w:ilvl="2">
      <w:start w:val="1"/>
      <w:numFmt w:val="bullet"/>
      <w:lvlText w:val=""/>
      <w:lvlJc w:val="left"/>
      <w:pPr>
        <w:tabs>
          <w:tab w:val="num" w:pos="0"/>
        </w:tabs>
        <w:ind w:left="3240" w:hanging="360"/>
      </w:pPr>
      <w:rPr>
        <w:rFonts w:ascii="Wingdings" w:hAnsi="Wingdings"/>
      </w:rPr>
    </w:lvl>
    <w:lvl w:ilvl="3">
      <w:start w:val="1"/>
      <w:numFmt w:val="bullet"/>
      <w:lvlText w:val=""/>
      <w:lvlJc w:val="left"/>
      <w:pPr>
        <w:tabs>
          <w:tab w:val="num" w:pos="0"/>
        </w:tabs>
        <w:ind w:left="3960" w:hanging="360"/>
      </w:pPr>
      <w:rPr>
        <w:rFonts w:ascii="Symbol" w:hAnsi="Symbol"/>
      </w:rPr>
    </w:lvl>
    <w:lvl w:ilvl="4">
      <w:start w:val="1"/>
      <w:numFmt w:val="bullet"/>
      <w:lvlText w:val="o"/>
      <w:lvlJc w:val="left"/>
      <w:pPr>
        <w:tabs>
          <w:tab w:val="num" w:pos="0"/>
        </w:tabs>
        <w:ind w:left="4680" w:hanging="360"/>
      </w:pPr>
      <w:rPr>
        <w:rFonts w:ascii="Courier New" w:hAnsi="Courier New" w:cs="Courier New"/>
      </w:rPr>
    </w:lvl>
    <w:lvl w:ilvl="5">
      <w:start w:val="1"/>
      <w:numFmt w:val="bullet"/>
      <w:lvlText w:val=""/>
      <w:lvlJc w:val="left"/>
      <w:pPr>
        <w:tabs>
          <w:tab w:val="num" w:pos="0"/>
        </w:tabs>
        <w:ind w:left="5400" w:hanging="360"/>
      </w:pPr>
      <w:rPr>
        <w:rFonts w:ascii="Wingdings" w:hAnsi="Wingdings"/>
      </w:rPr>
    </w:lvl>
    <w:lvl w:ilvl="6">
      <w:start w:val="1"/>
      <w:numFmt w:val="bullet"/>
      <w:lvlText w:val=""/>
      <w:lvlJc w:val="left"/>
      <w:pPr>
        <w:tabs>
          <w:tab w:val="num" w:pos="0"/>
        </w:tabs>
        <w:ind w:left="6120" w:hanging="360"/>
      </w:pPr>
      <w:rPr>
        <w:rFonts w:ascii="Symbol" w:hAnsi="Symbol"/>
      </w:rPr>
    </w:lvl>
    <w:lvl w:ilvl="7">
      <w:start w:val="1"/>
      <w:numFmt w:val="bullet"/>
      <w:lvlText w:val="o"/>
      <w:lvlJc w:val="left"/>
      <w:pPr>
        <w:tabs>
          <w:tab w:val="num" w:pos="0"/>
        </w:tabs>
        <w:ind w:left="6840" w:hanging="360"/>
      </w:pPr>
      <w:rPr>
        <w:rFonts w:ascii="Courier New" w:hAnsi="Courier New" w:cs="Courier New"/>
      </w:rPr>
    </w:lvl>
    <w:lvl w:ilvl="8">
      <w:start w:val="1"/>
      <w:numFmt w:val="bullet"/>
      <w:lvlText w:val=""/>
      <w:lvlJc w:val="left"/>
      <w:pPr>
        <w:tabs>
          <w:tab w:val="num" w:pos="0"/>
        </w:tabs>
        <w:ind w:left="756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0"/>
        </w:tabs>
        <w:ind w:left="189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11"/>
    <w:rsid w:val="0002070E"/>
    <w:rsid w:val="0005518E"/>
    <w:rsid w:val="00091484"/>
    <w:rsid w:val="001062FB"/>
    <w:rsid w:val="00113747"/>
    <w:rsid w:val="001A0814"/>
    <w:rsid w:val="001F3031"/>
    <w:rsid w:val="00210123"/>
    <w:rsid w:val="00225AA1"/>
    <w:rsid w:val="002411EF"/>
    <w:rsid w:val="00282E40"/>
    <w:rsid w:val="0035603E"/>
    <w:rsid w:val="00360680"/>
    <w:rsid w:val="003673AE"/>
    <w:rsid w:val="00413611"/>
    <w:rsid w:val="004233D6"/>
    <w:rsid w:val="00443AB9"/>
    <w:rsid w:val="00477BBF"/>
    <w:rsid w:val="00483450"/>
    <w:rsid w:val="004B708B"/>
    <w:rsid w:val="004D71A1"/>
    <w:rsid w:val="0051428B"/>
    <w:rsid w:val="00557474"/>
    <w:rsid w:val="005B2BDB"/>
    <w:rsid w:val="005B705F"/>
    <w:rsid w:val="005C1190"/>
    <w:rsid w:val="00606BD1"/>
    <w:rsid w:val="00611C5D"/>
    <w:rsid w:val="00663283"/>
    <w:rsid w:val="00671FB8"/>
    <w:rsid w:val="006A406F"/>
    <w:rsid w:val="006D7468"/>
    <w:rsid w:val="006E168C"/>
    <w:rsid w:val="007367E7"/>
    <w:rsid w:val="007721AD"/>
    <w:rsid w:val="007B1A4B"/>
    <w:rsid w:val="007C68DD"/>
    <w:rsid w:val="00804B12"/>
    <w:rsid w:val="00807FF3"/>
    <w:rsid w:val="00814ADC"/>
    <w:rsid w:val="008165FC"/>
    <w:rsid w:val="008305D6"/>
    <w:rsid w:val="0085568F"/>
    <w:rsid w:val="00856B01"/>
    <w:rsid w:val="00874F8C"/>
    <w:rsid w:val="008D03F9"/>
    <w:rsid w:val="008E60CB"/>
    <w:rsid w:val="009043B6"/>
    <w:rsid w:val="00916D94"/>
    <w:rsid w:val="0098251A"/>
    <w:rsid w:val="009971EA"/>
    <w:rsid w:val="009F6A20"/>
    <w:rsid w:val="00A30D84"/>
    <w:rsid w:val="00AC050A"/>
    <w:rsid w:val="00AD0782"/>
    <w:rsid w:val="00AD734B"/>
    <w:rsid w:val="00B36051"/>
    <w:rsid w:val="00B64411"/>
    <w:rsid w:val="00B85D6F"/>
    <w:rsid w:val="00BA4958"/>
    <w:rsid w:val="00BE099C"/>
    <w:rsid w:val="00C074B6"/>
    <w:rsid w:val="00C153E3"/>
    <w:rsid w:val="00C37313"/>
    <w:rsid w:val="00C40B22"/>
    <w:rsid w:val="00C84BFA"/>
    <w:rsid w:val="00CB3765"/>
    <w:rsid w:val="00CD01E2"/>
    <w:rsid w:val="00D129E8"/>
    <w:rsid w:val="00D163B3"/>
    <w:rsid w:val="00D34899"/>
    <w:rsid w:val="00D55312"/>
    <w:rsid w:val="00D62D7C"/>
    <w:rsid w:val="00DA2F69"/>
    <w:rsid w:val="00DC72A0"/>
    <w:rsid w:val="00DE4C47"/>
    <w:rsid w:val="00E130E8"/>
    <w:rsid w:val="00E15BB6"/>
    <w:rsid w:val="00E41449"/>
    <w:rsid w:val="00E42CA5"/>
    <w:rsid w:val="00E756F9"/>
    <w:rsid w:val="00E77AFB"/>
    <w:rsid w:val="00E963F9"/>
    <w:rsid w:val="00EB185E"/>
    <w:rsid w:val="00EB39CF"/>
    <w:rsid w:val="00EC1A44"/>
    <w:rsid w:val="00ED54A5"/>
    <w:rsid w:val="00F613DE"/>
    <w:rsid w:val="00F761FB"/>
    <w:rsid w:val="00FE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paragraph" w:styleId="Heading1">
    <w:name w:val="heading 1"/>
    <w:next w:val="Normal"/>
    <w:qFormat/>
    <w:pPr>
      <w:pageBreakBefore/>
      <w:tabs>
        <w:tab w:val="num" w:pos="720"/>
      </w:tabs>
      <w:suppressAutoHyphens/>
      <w:spacing w:after="280"/>
      <w:ind w:left="720" w:hanging="720"/>
      <w:outlineLvl w:val="0"/>
    </w:pPr>
    <w:rPr>
      <w:rFonts w:ascii="Arial" w:hAnsi="Arial" w:cs="Calibri"/>
      <w:b/>
      <w:caps/>
      <w:sz w:val="28"/>
      <w:lang w:eastAsia="ar-SA"/>
    </w:rPr>
  </w:style>
  <w:style w:type="paragraph" w:styleId="Heading2">
    <w:name w:val="heading 2"/>
    <w:basedOn w:val="Heading1"/>
    <w:next w:val="Normal"/>
    <w:qFormat/>
    <w:pPr>
      <w:keepNext/>
      <w:pageBreakBefore w:val="0"/>
      <w:numPr>
        <w:ilvl w:val="1"/>
      </w:numPr>
      <w:tabs>
        <w:tab w:val="num" w:pos="720"/>
      </w:tabs>
      <w:spacing w:before="80" w:after="200"/>
      <w:ind w:left="720" w:hanging="720"/>
      <w:outlineLvl w:val="1"/>
    </w:pPr>
    <w:rPr>
      <w:sz w:val="24"/>
    </w:rPr>
  </w:style>
  <w:style w:type="paragraph" w:styleId="Heading3">
    <w:name w:val="heading 3"/>
    <w:basedOn w:val="Heading2"/>
    <w:next w:val="BodyText"/>
    <w:qFormat/>
    <w:pPr>
      <w:numPr>
        <w:ilvl w:val="2"/>
      </w:numPr>
      <w:tabs>
        <w:tab w:val="num" w:pos="720"/>
      </w:tabs>
      <w:spacing w:before="200"/>
      <w:ind w:left="720" w:hanging="720"/>
      <w:outlineLvl w:val="2"/>
    </w:pPr>
    <w:rPr>
      <w:caps w:val="0"/>
    </w:rPr>
  </w:style>
  <w:style w:type="paragraph" w:styleId="Heading4">
    <w:name w:val="heading 4"/>
    <w:basedOn w:val="Heading3"/>
    <w:next w:val="BodyText"/>
    <w:qFormat/>
    <w:pPr>
      <w:numPr>
        <w:ilvl w:val="3"/>
      </w:numPr>
      <w:tabs>
        <w:tab w:val="num" w:pos="720"/>
      </w:tabs>
      <w:ind w:left="720" w:right="1080" w:hanging="720"/>
      <w:outlineLvl w:val="3"/>
    </w:pPr>
    <w:rPr>
      <w:i/>
    </w:rPr>
  </w:style>
  <w:style w:type="paragraph" w:styleId="Heading5">
    <w:name w:val="heading 5"/>
    <w:basedOn w:val="Heading4"/>
    <w:next w:val="BodyText"/>
    <w:qFormat/>
    <w:pPr>
      <w:numPr>
        <w:ilvl w:val="4"/>
      </w:numPr>
      <w:tabs>
        <w:tab w:val="num" w:pos="720"/>
      </w:tabs>
      <w:ind w:left="720" w:right="0" w:hanging="720"/>
      <w:outlineLvl w:val="4"/>
    </w:pPr>
    <w:rPr>
      <w:i w:val="0"/>
      <w:u w:val="single"/>
    </w:rPr>
  </w:style>
  <w:style w:type="paragraph" w:styleId="Heading6">
    <w:name w:val="heading 6"/>
    <w:basedOn w:val="Heading5"/>
    <w:next w:val="BodyText"/>
    <w:qFormat/>
    <w:pPr>
      <w:numPr>
        <w:ilvl w:val="5"/>
      </w:numPr>
      <w:tabs>
        <w:tab w:val="num" w:pos="720"/>
      </w:tabs>
      <w:ind w:left="720" w:hanging="720"/>
      <w:outlineLvl w:val="5"/>
    </w:pPr>
    <w:rPr>
      <w:i/>
    </w:rPr>
  </w:style>
  <w:style w:type="paragraph" w:styleId="Heading7">
    <w:name w:val="heading 7"/>
    <w:basedOn w:val="Normal"/>
    <w:next w:val="Normal"/>
    <w:qFormat/>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qFormat/>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qFormat/>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4">
    <w:name w:val="WW8Num1z4"/>
    <w:rPr>
      <w:rFonts w:ascii="Arial" w:hAnsi="Arial"/>
      <w:b/>
      <w:i w:val="0"/>
      <w:sz w:val="24"/>
      <w:u w:val="none"/>
    </w:rPr>
  </w:style>
  <w:style w:type="character" w:customStyle="1" w:styleId="WW8Num1z5">
    <w:name w:val="WW8Num1z5"/>
    <w:rPr>
      <w:rFonts w:ascii="Arial" w:hAnsi="Arial"/>
      <w:b/>
      <w:i/>
      <w:sz w:val="24"/>
      <w:u w:val="none"/>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Heading1Char">
    <w:name w:val="Heading 1 Char"/>
    <w:basedOn w:val="DefaultParagraphFont"/>
    <w:rPr>
      <w:rFonts w:ascii="Arial" w:eastAsia="Times New Roman" w:hAnsi="Arial"/>
      <w:b/>
      <w:caps/>
      <w:sz w:val="28"/>
      <w:lang w:val="en-US" w:eastAsia="ar-SA" w:bidi="ar-SA"/>
    </w:rPr>
  </w:style>
  <w:style w:type="character" w:customStyle="1" w:styleId="Heading2Char">
    <w:name w:val="Heading 2 Char"/>
    <w:basedOn w:val="DefaultParagraphFont"/>
    <w:rPr>
      <w:rFonts w:ascii="Arial" w:eastAsia="Times New Roman" w:hAnsi="Arial" w:cs="Times New Roman"/>
      <w:b/>
      <w:caps/>
      <w:sz w:val="24"/>
      <w:szCs w:val="20"/>
    </w:rPr>
  </w:style>
  <w:style w:type="character" w:customStyle="1" w:styleId="Heading3Char">
    <w:name w:val="Heading 3 Char"/>
    <w:basedOn w:val="DefaultParagraphFont"/>
    <w:rPr>
      <w:rFonts w:ascii="Arial" w:eastAsia="Times New Roman" w:hAnsi="Arial" w:cs="Times New Roman"/>
      <w:b/>
      <w:sz w:val="24"/>
      <w:szCs w:val="20"/>
    </w:rPr>
  </w:style>
  <w:style w:type="character" w:customStyle="1" w:styleId="Heading4Char">
    <w:name w:val="Heading 4 Char"/>
    <w:basedOn w:val="DefaultParagraphFont"/>
    <w:rPr>
      <w:rFonts w:ascii="Arial" w:eastAsia="Times New Roman" w:hAnsi="Arial" w:cs="Times New Roman"/>
      <w:b/>
      <w:i/>
      <w:sz w:val="24"/>
      <w:szCs w:val="20"/>
    </w:rPr>
  </w:style>
  <w:style w:type="character" w:customStyle="1" w:styleId="Heading5Char">
    <w:name w:val="Heading 5 Char"/>
    <w:basedOn w:val="DefaultParagraphFont"/>
    <w:rPr>
      <w:rFonts w:ascii="Arial" w:eastAsia="Times New Roman" w:hAnsi="Arial" w:cs="Times New Roman"/>
      <w:b/>
      <w:sz w:val="24"/>
      <w:szCs w:val="20"/>
      <w:u w:val="single"/>
    </w:rPr>
  </w:style>
  <w:style w:type="character" w:customStyle="1" w:styleId="Heading6Char">
    <w:name w:val="Heading 6 Char"/>
    <w:basedOn w:val="DefaultParagraphFont"/>
    <w:rPr>
      <w:rFonts w:ascii="Arial" w:eastAsia="Times New Roman" w:hAnsi="Arial" w:cs="Times New Roman"/>
      <w:b/>
      <w:i/>
      <w:sz w:val="24"/>
      <w:szCs w:val="20"/>
      <w:u w:val="single"/>
    </w:rPr>
  </w:style>
  <w:style w:type="character" w:customStyle="1" w:styleId="Heading7Char">
    <w:name w:val="Heading 7 Char"/>
    <w:basedOn w:val="DefaultParagraphFont"/>
    <w:rPr>
      <w:rFonts w:ascii="Arial" w:eastAsia="Times New Roman" w:hAnsi="Arial"/>
    </w:rPr>
  </w:style>
  <w:style w:type="character" w:customStyle="1" w:styleId="Heading8Char">
    <w:name w:val="Heading 8 Char"/>
    <w:basedOn w:val="DefaultParagraphFont"/>
    <w:rPr>
      <w:rFonts w:ascii="Arial" w:eastAsia="Times New Roman" w:hAnsi="Arial"/>
      <w:i/>
    </w:rPr>
  </w:style>
  <w:style w:type="character" w:customStyle="1" w:styleId="Heading9Char">
    <w:name w:val="Heading 9 Char"/>
    <w:basedOn w:val="DefaultParagraphFont"/>
    <w:rPr>
      <w:rFonts w:ascii="Arial" w:eastAsia="Times New Roman" w:hAnsi="Arial"/>
      <w:i/>
      <w:sz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pPr>
      <w:ind w:left="720"/>
    </w:pPr>
  </w:style>
  <w:style w:type="paragraph" w:customStyle="1" w:styleId="template">
    <w:name w:val="template"/>
    <w:basedOn w:val="Normal"/>
    <w:pPr>
      <w:spacing w:after="0" w:line="240" w:lineRule="exact"/>
    </w:pPr>
    <w:rPr>
      <w:rFonts w:ascii="Arial" w:eastAsia="Times New Roman" w:hAnsi="Arial"/>
      <w:i/>
      <w:szCs w:val="20"/>
    </w:rPr>
  </w:style>
  <w:style w:type="paragraph" w:customStyle="1" w:styleId="level4">
    <w:name w:val="level 4"/>
    <w:basedOn w:val="Normal"/>
    <w:pPr>
      <w:spacing w:before="120" w:after="120" w:line="240" w:lineRule="exact"/>
      <w:ind w:left="634"/>
    </w:pPr>
    <w:rPr>
      <w:rFonts w:ascii="Times" w:eastAsia="Times New Roman" w:hAnsi="Times"/>
      <w:sz w:val="24"/>
      <w:szCs w:val="20"/>
    </w:rPr>
  </w:style>
  <w:style w:type="paragraph" w:customStyle="1" w:styleId="TOCEntry">
    <w:name w:val="TOCEntry"/>
    <w:basedOn w:val="Normal"/>
    <w:pPr>
      <w:keepNext/>
      <w:keepLines/>
      <w:spacing w:before="120" w:after="240" w:line="240" w:lineRule="atLeast"/>
    </w:pPr>
    <w:rPr>
      <w:rFonts w:ascii="Times" w:eastAsia="Times New Roman" w:hAnsi="Times"/>
      <w:b/>
      <w:sz w:val="36"/>
      <w:szCs w:val="20"/>
    </w:rPr>
  </w:style>
  <w:style w:type="paragraph" w:customStyle="1" w:styleId="level3text">
    <w:name w:val="level 3 text"/>
    <w:basedOn w:val="Normal"/>
    <w:pPr>
      <w:spacing w:after="0" w:line="220" w:lineRule="exact"/>
      <w:ind w:left="1350" w:hanging="716"/>
    </w:pPr>
    <w:rPr>
      <w:rFonts w:ascii="Arial" w:eastAsia="Times New Roman" w:hAnsi="Arial"/>
      <w:i/>
      <w:szCs w:val="20"/>
    </w:rPr>
  </w:style>
  <w:style w:type="paragraph" w:customStyle="1" w:styleId="requirement">
    <w:name w:val="requirement"/>
    <w:basedOn w:val="level4"/>
    <w:pPr>
      <w:spacing w:before="0" w:after="0"/>
      <w:ind w:left="2348" w:hanging="994"/>
    </w:pPr>
    <w:rPr>
      <w:rFonts w:ascii="Times New Roman" w:hAnsi="Times New Roman"/>
    </w:rPr>
  </w:style>
  <w:style w:type="paragraph" w:styleId="Title">
    <w:name w:val="Title"/>
    <w:basedOn w:val="Normal"/>
    <w:next w:val="Subtitle"/>
    <w:link w:val="TitleChar"/>
    <w:qFormat/>
    <w:rsid w:val="00413611"/>
    <w:pPr>
      <w:spacing w:before="240" w:after="720" w:line="240" w:lineRule="auto"/>
      <w:jc w:val="right"/>
    </w:pPr>
    <w:rPr>
      <w:rFonts w:ascii="Arial" w:eastAsia="Times New Roman" w:hAnsi="Arial" w:cs="Times New Roman"/>
      <w:b/>
      <w:kern w:val="1"/>
      <w:sz w:val="64"/>
      <w:szCs w:val="20"/>
    </w:rPr>
  </w:style>
  <w:style w:type="character" w:customStyle="1" w:styleId="TitleChar">
    <w:name w:val="Title Char"/>
    <w:basedOn w:val="DefaultParagraphFont"/>
    <w:link w:val="Title"/>
    <w:rsid w:val="00413611"/>
    <w:rPr>
      <w:rFonts w:ascii="Arial" w:hAnsi="Arial"/>
      <w:b/>
      <w:kern w:val="1"/>
      <w:sz w:val="64"/>
      <w:lang w:eastAsia="ar-SA"/>
    </w:rPr>
  </w:style>
  <w:style w:type="paragraph" w:styleId="Subtitle">
    <w:name w:val="Subtitle"/>
    <w:basedOn w:val="Normal"/>
    <w:next w:val="Normal"/>
    <w:link w:val="SubtitleChar"/>
    <w:uiPriority w:val="11"/>
    <w:qFormat/>
    <w:rsid w:val="00413611"/>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413611"/>
    <w:rPr>
      <w:rFonts w:ascii="Cambria" w:eastAsia="Times New Roman" w:hAnsi="Cambria"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paragraph" w:styleId="Heading1">
    <w:name w:val="heading 1"/>
    <w:next w:val="Normal"/>
    <w:qFormat/>
    <w:pPr>
      <w:pageBreakBefore/>
      <w:tabs>
        <w:tab w:val="num" w:pos="720"/>
      </w:tabs>
      <w:suppressAutoHyphens/>
      <w:spacing w:after="280"/>
      <w:ind w:left="720" w:hanging="720"/>
      <w:outlineLvl w:val="0"/>
    </w:pPr>
    <w:rPr>
      <w:rFonts w:ascii="Arial" w:hAnsi="Arial" w:cs="Calibri"/>
      <w:b/>
      <w:caps/>
      <w:sz w:val="28"/>
      <w:lang w:eastAsia="ar-SA"/>
    </w:rPr>
  </w:style>
  <w:style w:type="paragraph" w:styleId="Heading2">
    <w:name w:val="heading 2"/>
    <w:basedOn w:val="Heading1"/>
    <w:next w:val="Normal"/>
    <w:qFormat/>
    <w:pPr>
      <w:keepNext/>
      <w:pageBreakBefore w:val="0"/>
      <w:numPr>
        <w:ilvl w:val="1"/>
      </w:numPr>
      <w:tabs>
        <w:tab w:val="num" w:pos="720"/>
      </w:tabs>
      <w:spacing w:before="80" w:after="200"/>
      <w:ind w:left="720" w:hanging="720"/>
      <w:outlineLvl w:val="1"/>
    </w:pPr>
    <w:rPr>
      <w:sz w:val="24"/>
    </w:rPr>
  </w:style>
  <w:style w:type="paragraph" w:styleId="Heading3">
    <w:name w:val="heading 3"/>
    <w:basedOn w:val="Heading2"/>
    <w:next w:val="BodyText"/>
    <w:qFormat/>
    <w:pPr>
      <w:numPr>
        <w:ilvl w:val="2"/>
      </w:numPr>
      <w:tabs>
        <w:tab w:val="num" w:pos="720"/>
      </w:tabs>
      <w:spacing w:before="200"/>
      <w:ind w:left="720" w:hanging="720"/>
      <w:outlineLvl w:val="2"/>
    </w:pPr>
    <w:rPr>
      <w:caps w:val="0"/>
    </w:rPr>
  </w:style>
  <w:style w:type="paragraph" w:styleId="Heading4">
    <w:name w:val="heading 4"/>
    <w:basedOn w:val="Heading3"/>
    <w:next w:val="BodyText"/>
    <w:qFormat/>
    <w:pPr>
      <w:numPr>
        <w:ilvl w:val="3"/>
      </w:numPr>
      <w:tabs>
        <w:tab w:val="num" w:pos="720"/>
      </w:tabs>
      <w:ind w:left="720" w:right="1080" w:hanging="720"/>
      <w:outlineLvl w:val="3"/>
    </w:pPr>
    <w:rPr>
      <w:i/>
    </w:rPr>
  </w:style>
  <w:style w:type="paragraph" w:styleId="Heading5">
    <w:name w:val="heading 5"/>
    <w:basedOn w:val="Heading4"/>
    <w:next w:val="BodyText"/>
    <w:qFormat/>
    <w:pPr>
      <w:numPr>
        <w:ilvl w:val="4"/>
      </w:numPr>
      <w:tabs>
        <w:tab w:val="num" w:pos="720"/>
      </w:tabs>
      <w:ind w:left="720" w:right="0" w:hanging="720"/>
      <w:outlineLvl w:val="4"/>
    </w:pPr>
    <w:rPr>
      <w:i w:val="0"/>
      <w:u w:val="single"/>
    </w:rPr>
  </w:style>
  <w:style w:type="paragraph" w:styleId="Heading6">
    <w:name w:val="heading 6"/>
    <w:basedOn w:val="Heading5"/>
    <w:next w:val="BodyText"/>
    <w:qFormat/>
    <w:pPr>
      <w:numPr>
        <w:ilvl w:val="5"/>
      </w:numPr>
      <w:tabs>
        <w:tab w:val="num" w:pos="720"/>
      </w:tabs>
      <w:ind w:left="720" w:hanging="720"/>
      <w:outlineLvl w:val="5"/>
    </w:pPr>
    <w:rPr>
      <w:i/>
    </w:rPr>
  </w:style>
  <w:style w:type="paragraph" w:styleId="Heading7">
    <w:name w:val="heading 7"/>
    <w:basedOn w:val="Normal"/>
    <w:next w:val="Normal"/>
    <w:qFormat/>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qFormat/>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qFormat/>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4">
    <w:name w:val="WW8Num1z4"/>
    <w:rPr>
      <w:rFonts w:ascii="Arial" w:hAnsi="Arial"/>
      <w:b/>
      <w:i w:val="0"/>
      <w:sz w:val="24"/>
      <w:u w:val="none"/>
    </w:rPr>
  </w:style>
  <w:style w:type="character" w:customStyle="1" w:styleId="WW8Num1z5">
    <w:name w:val="WW8Num1z5"/>
    <w:rPr>
      <w:rFonts w:ascii="Arial" w:hAnsi="Arial"/>
      <w:b/>
      <w:i/>
      <w:sz w:val="24"/>
      <w:u w:val="none"/>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Heading1Char">
    <w:name w:val="Heading 1 Char"/>
    <w:basedOn w:val="DefaultParagraphFont"/>
    <w:rPr>
      <w:rFonts w:ascii="Arial" w:eastAsia="Times New Roman" w:hAnsi="Arial"/>
      <w:b/>
      <w:caps/>
      <w:sz w:val="28"/>
      <w:lang w:val="en-US" w:eastAsia="ar-SA" w:bidi="ar-SA"/>
    </w:rPr>
  </w:style>
  <w:style w:type="character" w:customStyle="1" w:styleId="Heading2Char">
    <w:name w:val="Heading 2 Char"/>
    <w:basedOn w:val="DefaultParagraphFont"/>
    <w:rPr>
      <w:rFonts w:ascii="Arial" w:eastAsia="Times New Roman" w:hAnsi="Arial" w:cs="Times New Roman"/>
      <w:b/>
      <w:caps/>
      <w:sz w:val="24"/>
      <w:szCs w:val="20"/>
    </w:rPr>
  </w:style>
  <w:style w:type="character" w:customStyle="1" w:styleId="Heading3Char">
    <w:name w:val="Heading 3 Char"/>
    <w:basedOn w:val="DefaultParagraphFont"/>
    <w:rPr>
      <w:rFonts w:ascii="Arial" w:eastAsia="Times New Roman" w:hAnsi="Arial" w:cs="Times New Roman"/>
      <w:b/>
      <w:sz w:val="24"/>
      <w:szCs w:val="20"/>
    </w:rPr>
  </w:style>
  <w:style w:type="character" w:customStyle="1" w:styleId="Heading4Char">
    <w:name w:val="Heading 4 Char"/>
    <w:basedOn w:val="DefaultParagraphFont"/>
    <w:rPr>
      <w:rFonts w:ascii="Arial" w:eastAsia="Times New Roman" w:hAnsi="Arial" w:cs="Times New Roman"/>
      <w:b/>
      <w:i/>
      <w:sz w:val="24"/>
      <w:szCs w:val="20"/>
    </w:rPr>
  </w:style>
  <w:style w:type="character" w:customStyle="1" w:styleId="Heading5Char">
    <w:name w:val="Heading 5 Char"/>
    <w:basedOn w:val="DefaultParagraphFont"/>
    <w:rPr>
      <w:rFonts w:ascii="Arial" w:eastAsia="Times New Roman" w:hAnsi="Arial" w:cs="Times New Roman"/>
      <w:b/>
      <w:sz w:val="24"/>
      <w:szCs w:val="20"/>
      <w:u w:val="single"/>
    </w:rPr>
  </w:style>
  <w:style w:type="character" w:customStyle="1" w:styleId="Heading6Char">
    <w:name w:val="Heading 6 Char"/>
    <w:basedOn w:val="DefaultParagraphFont"/>
    <w:rPr>
      <w:rFonts w:ascii="Arial" w:eastAsia="Times New Roman" w:hAnsi="Arial" w:cs="Times New Roman"/>
      <w:b/>
      <w:i/>
      <w:sz w:val="24"/>
      <w:szCs w:val="20"/>
      <w:u w:val="single"/>
    </w:rPr>
  </w:style>
  <w:style w:type="character" w:customStyle="1" w:styleId="Heading7Char">
    <w:name w:val="Heading 7 Char"/>
    <w:basedOn w:val="DefaultParagraphFont"/>
    <w:rPr>
      <w:rFonts w:ascii="Arial" w:eastAsia="Times New Roman" w:hAnsi="Arial"/>
    </w:rPr>
  </w:style>
  <w:style w:type="character" w:customStyle="1" w:styleId="Heading8Char">
    <w:name w:val="Heading 8 Char"/>
    <w:basedOn w:val="DefaultParagraphFont"/>
    <w:rPr>
      <w:rFonts w:ascii="Arial" w:eastAsia="Times New Roman" w:hAnsi="Arial"/>
      <w:i/>
    </w:rPr>
  </w:style>
  <w:style w:type="character" w:customStyle="1" w:styleId="Heading9Char">
    <w:name w:val="Heading 9 Char"/>
    <w:basedOn w:val="DefaultParagraphFont"/>
    <w:rPr>
      <w:rFonts w:ascii="Arial" w:eastAsia="Times New Roman" w:hAnsi="Arial"/>
      <w:i/>
      <w:sz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pPr>
      <w:ind w:left="720"/>
    </w:pPr>
  </w:style>
  <w:style w:type="paragraph" w:customStyle="1" w:styleId="template">
    <w:name w:val="template"/>
    <w:basedOn w:val="Normal"/>
    <w:pPr>
      <w:spacing w:after="0" w:line="240" w:lineRule="exact"/>
    </w:pPr>
    <w:rPr>
      <w:rFonts w:ascii="Arial" w:eastAsia="Times New Roman" w:hAnsi="Arial"/>
      <w:i/>
      <w:szCs w:val="20"/>
    </w:rPr>
  </w:style>
  <w:style w:type="paragraph" w:customStyle="1" w:styleId="level4">
    <w:name w:val="level 4"/>
    <w:basedOn w:val="Normal"/>
    <w:pPr>
      <w:spacing w:before="120" w:after="120" w:line="240" w:lineRule="exact"/>
      <w:ind w:left="634"/>
    </w:pPr>
    <w:rPr>
      <w:rFonts w:ascii="Times" w:eastAsia="Times New Roman" w:hAnsi="Times"/>
      <w:sz w:val="24"/>
      <w:szCs w:val="20"/>
    </w:rPr>
  </w:style>
  <w:style w:type="paragraph" w:customStyle="1" w:styleId="TOCEntry">
    <w:name w:val="TOCEntry"/>
    <w:basedOn w:val="Normal"/>
    <w:pPr>
      <w:keepNext/>
      <w:keepLines/>
      <w:spacing w:before="120" w:after="240" w:line="240" w:lineRule="atLeast"/>
    </w:pPr>
    <w:rPr>
      <w:rFonts w:ascii="Times" w:eastAsia="Times New Roman" w:hAnsi="Times"/>
      <w:b/>
      <w:sz w:val="36"/>
      <w:szCs w:val="20"/>
    </w:rPr>
  </w:style>
  <w:style w:type="paragraph" w:customStyle="1" w:styleId="level3text">
    <w:name w:val="level 3 text"/>
    <w:basedOn w:val="Normal"/>
    <w:pPr>
      <w:spacing w:after="0" w:line="220" w:lineRule="exact"/>
      <w:ind w:left="1350" w:hanging="716"/>
    </w:pPr>
    <w:rPr>
      <w:rFonts w:ascii="Arial" w:eastAsia="Times New Roman" w:hAnsi="Arial"/>
      <w:i/>
      <w:szCs w:val="20"/>
    </w:rPr>
  </w:style>
  <w:style w:type="paragraph" w:customStyle="1" w:styleId="requirement">
    <w:name w:val="requirement"/>
    <w:basedOn w:val="level4"/>
    <w:pPr>
      <w:spacing w:before="0" w:after="0"/>
      <w:ind w:left="2348" w:hanging="994"/>
    </w:pPr>
    <w:rPr>
      <w:rFonts w:ascii="Times New Roman" w:hAnsi="Times New Roman"/>
    </w:rPr>
  </w:style>
  <w:style w:type="paragraph" w:styleId="Title">
    <w:name w:val="Title"/>
    <w:basedOn w:val="Normal"/>
    <w:next w:val="Subtitle"/>
    <w:link w:val="TitleChar"/>
    <w:qFormat/>
    <w:rsid w:val="00413611"/>
    <w:pPr>
      <w:spacing w:before="240" w:after="720" w:line="240" w:lineRule="auto"/>
      <w:jc w:val="right"/>
    </w:pPr>
    <w:rPr>
      <w:rFonts w:ascii="Arial" w:eastAsia="Times New Roman" w:hAnsi="Arial" w:cs="Times New Roman"/>
      <w:b/>
      <w:kern w:val="1"/>
      <w:sz w:val="64"/>
      <w:szCs w:val="20"/>
    </w:rPr>
  </w:style>
  <w:style w:type="character" w:customStyle="1" w:styleId="TitleChar">
    <w:name w:val="Title Char"/>
    <w:basedOn w:val="DefaultParagraphFont"/>
    <w:link w:val="Title"/>
    <w:rsid w:val="00413611"/>
    <w:rPr>
      <w:rFonts w:ascii="Arial" w:hAnsi="Arial"/>
      <w:b/>
      <w:kern w:val="1"/>
      <w:sz w:val="64"/>
      <w:lang w:eastAsia="ar-SA"/>
    </w:rPr>
  </w:style>
  <w:style w:type="paragraph" w:styleId="Subtitle">
    <w:name w:val="Subtitle"/>
    <w:basedOn w:val="Normal"/>
    <w:next w:val="Normal"/>
    <w:link w:val="SubtitleChar"/>
    <w:uiPriority w:val="11"/>
    <w:qFormat/>
    <w:rsid w:val="00413611"/>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413611"/>
    <w:rPr>
      <w:rFonts w:ascii="Cambria" w:eastAsia="Times New Roman" w:hAnsi="Cambria"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ALIAN</dc:creator>
  <cp:lastModifiedBy>JDB</cp:lastModifiedBy>
  <cp:revision>90</cp:revision>
  <cp:lastPrinted>1900-12-31T16:00:00Z</cp:lastPrinted>
  <dcterms:created xsi:type="dcterms:W3CDTF">2011-04-20T05:58:00Z</dcterms:created>
  <dcterms:modified xsi:type="dcterms:W3CDTF">2011-04-26T02:15:00Z</dcterms:modified>
</cp:coreProperties>
</file>